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638E0288" w:rsidR="00F34A9B" w:rsidRPr="005C397A" w:rsidRDefault="00F34A9B" w:rsidP="00661F49">
      <w:pPr>
        <w:spacing w:line="240" w:lineRule="auto"/>
        <w:rPr>
          <w:b/>
          <w:i/>
          <w:color w:val="2A62A6"/>
          <w:sz w:val="32"/>
          <w:szCs w:val="32"/>
        </w:rPr>
      </w:pPr>
    </w:p>
    <w:p w14:paraId="04D64CDE" w14:textId="40C1B95A" w:rsidR="00F34A9B" w:rsidRDefault="00661F49">
      <w:pPr>
        <w:rPr>
          <w:i/>
          <w:color w:val="548DD4"/>
          <w:sz w:val="32"/>
          <w:szCs w:val="32"/>
        </w:rPr>
      </w:pPr>
      <w:r>
        <w:rPr>
          <w:noProof/>
        </w:rPr>
        <w:drawing>
          <wp:inline distT="0" distB="0" distL="0" distR="0" wp14:anchorId="62F08490" wp14:editId="316F5BF9">
            <wp:extent cx="3135524" cy="624112"/>
            <wp:effectExtent l="0" t="0" r="0" b="508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5386" cy="628065"/>
                    </a:xfrm>
                    <a:prstGeom prst="rect">
                      <a:avLst/>
                    </a:prstGeom>
                  </pic:spPr>
                </pic:pic>
              </a:graphicData>
            </a:graphic>
          </wp:inline>
        </w:drawing>
      </w: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C5377D3" w:rsidR="00F34A9B" w:rsidRPr="009A57EC" w:rsidRDefault="00661F49">
      <w:pPr>
        <w:pBdr>
          <w:bottom w:val="single" w:sz="4" w:space="1" w:color="808080"/>
        </w:pBdr>
        <w:rPr>
          <w:rFonts w:cs="Arial"/>
          <w:b/>
          <w:color w:val="951B13"/>
          <w:sz w:val="58"/>
          <w:szCs w:val="48"/>
        </w:rPr>
      </w:pPr>
      <w:r>
        <w:rPr>
          <w:rFonts w:cs="Arial"/>
          <w:b/>
          <w:color w:val="951B13"/>
          <w:sz w:val="58"/>
          <w:szCs w:val="48"/>
        </w:rPr>
        <w:t>Quản trị dự án công nghệ thông tin</w:t>
      </w:r>
    </w:p>
    <w:p w14:paraId="0F5FE940" w14:textId="2CECD70A" w:rsidR="00F34A9B" w:rsidRDefault="00661F49" w:rsidP="00CC32E1">
      <w:pPr>
        <w:spacing w:after="80"/>
        <w:rPr>
          <w:rFonts w:ascii="Arial" w:hAnsi="Arial" w:cs="Arial"/>
          <w:b/>
          <w:i/>
          <w:color w:val="951B13"/>
          <w:sz w:val="42"/>
        </w:rPr>
      </w:pPr>
      <w:r>
        <w:rPr>
          <w:b/>
          <w:i/>
          <w:sz w:val="42"/>
        </w:rPr>
        <w:t>Hệ thống quản lý cửa hàng thời trang</w:t>
      </w:r>
      <w:r w:rsidR="00CC32E1">
        <w:rPr>
          <w:rFonts w:ascii="Arial" w:hAnsi="Arial" w:cs="Arial"/>
          <w:b/>
          <w:i/>
          <w:color w:val="951B13"/>
          <w:sz w:val="42"/>
        </w:rPr>
        <w:t xml:space="preserve"> </w:t>
      </w:r>
    </w:p>
    <w:p w14:paraId="15025AA0" w14:textId="7A01288D" w:rsidR="00CC32E1" w:rsidRPr="00CC32E1" w:rsidRDefault="00CC32E1" w:rsidP="00CC32E1">
      <w:pPr>
        <w:spacing w:after="80"/>
        <w:rPr>
          <w:rFonts w:ascii="Arial" w:hAnsi="Arial" w:cs="Arial"/>
          <w:b/>
          <w:i/>
          <w:color w:val="951B13"/>
          <w:sz w:val="42"/>
        </w:rPr>
      </w:pPr>
      <w:r>
        <w:rPr>
          <w:rFonts w:ascii="Arial" w:hAnsi="Arial" w:cs="Arial"/>
          <w:b/>
          <w:i/>
          <w:color w:val="951B13"/>
          <w:sz w:val="42"/>
        </w:rPr>
        <w:t>MShopKeeper</w:t>
      </w: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3D097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3D097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3D097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3D097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3D097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3D097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3D097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3D097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3D097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3D097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3D097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3D097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3D097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3D097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3D097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3D097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3D097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3D097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3D097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3D097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3D097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w:t>
      </w:r>
      <w:bookmarkStart w:id="0" w:name="_GoBack"/>
      <w:bookmarkEnd w:id="0"/>
      <w:r w:rsidR="00EA3398" w:rsidRPr="00F41A82">
        <w:rPr>
          <w:color w:val="FF0000"/>
          <w:lang w:val="fr-FR"/>
        </w:rPr>
        <w:t xml:space="preserve">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7D2096">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7D2096">
            <w:r w:rsidRPr="009A4C41">
              <w:t>Ngày lập</w:t>
            </w:r>
          </w:p>
        </w:tc>
        <w:tc>
          <w:tcPr>
            <w:tcW w:w="3095" w:type="dxa"/>
          </w:tcPr>
          <w:p w14:paraId="77227211" w14:textId="77777777" w:rsidR="00727431" w:rsidRPr="009A4C41" w:rsidRDefault="00727431" w:rsidP="007D2096">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7D2096">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7D2096">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7D2096">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7D2096">
            <w:r w:rsidRPr="009A4C41">
              <w:t>15/09/2005</w:t>
            </w:r>
          </w:p>
        </w:tc>
        <w:tc>
          <w:tcPr>
            <w:tcW w:w="3095" w:type="dxa"/>
          </w:tcPr>
          <w:p w14:paraId="33CC2B2A"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7D2096">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7D2096">
            <w:r w:rsidRPr="009A4C41">
              <w:t>15/11/2005</w:t>
            </w:r>
          </w:p>
        </w:tc>
        <w:tc>
          <w:tcPr>
            <w:tcW w:w="3095" w:type="dxa"/>
          </w:tcPr>
          <w:p w14:paraId="1833F08E"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7D2096">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7D2096">
            <w:r w:rsidRPr="009A4C41">
              <w:t>15/12/2005</w:t>
            </w:r>
          </w:p>
        </w:tc>
        <w:tc>
          <w:tcPr>
            <w:tcW w:w="3095" w:type="dxa"/>
          </w:tcPr>
          <w:p w14:paraId="3969F235"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7D2096">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50439DFD" w:rsidR="00727431" w:rsidRPr="009A4C41" w:rsidRDefault="00FD7CDD" w:rsidP="007D2096">
            <w:r>
              <w:t>2</w:t>
            </w:r>
            <w:r w:rsidR="00416E14">
              <w:t>0</w:t>
            </w:r>
            <w:r>
              <w:t>/12/2019</w:t>
            </w:r>
          </w:p>
        </w:tc>
        <w:tc>
          <w:tcPr>
            <w:tcW w:w="3095" w:type="dxa"/>
          </w:tcPr>
          <w:p w14:paraId="7B305CF3" w14:textId="639D101E" w:rsidR="00727431" w:rsidRPr="009A4C41" w:rsidRDefault="00FD7CDD" w:rsidP="007D2096">
            <w:pPr>
              <w:cnfStyle w:val="000000000000" w:firstRow="0" w:lastRow="0" w:firstColumn="0" w:lastColumn="0" w:oddVBand="0" w:evenVBand="0" w:oddHBand="0" w:evenHBand="0" w:firstRowFirstColumn="0" w:firstRowLastColumn="0" w:lastRowFirstColumn="0" w:lastRowLastColumn="0"/>
            </w:pPr>
            <w:r>
              <w:t xml:space="preserve">Commit NDLong </w:t>
            </w:r>
            <w:r w:rsidR="00416E14">
              <w:t>ver1.0</w:t>
            </w:r>
          </w:p>
        </w:tc>
        <w:tc>
          <w:tcPr>
            <w:tcW w:w="1148" w:type="dxa"/>
          </w:tcPr>
          <w:p w14:paraId="096ACD1E" w14:textId="58532F05" w:rsidR="00727431" w:rsidRPr="009A4C41" w:rsidRDefault="00FD7CDD" w:rsidP="007D2096">
            <w:pPr>
              <w:cnfStyle w:val="000000000000" w:firstRow="0" w:lastRow="0" w:firstColumn="0" w:lastColumn="0" w:oddVBand="0" w:evenVBand="0" w:oddHBand="0" w:evenHBand="0" w:firstRowFirstColumn="0" w:firstRowLastColumn="0" w:lastRowFirstColumn="0" w:lastRowLastColumn="0"/>
            </w:pPr>
            <w:r>
              <w:t>1.0</w:t>
            </w:r>
          </w:p>
        </w:tc>
        <w:tc>
          <w:tcPr>
            <w:tcW w:w="1552" w:type="dxa"/>
          </w:tcPr>
          <w:p w14:paraId="614BAEAB"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40F0C822" w:rsidR="00727431" w:rsidRPr="009A4C41" w:rsidRDefault="00416E14" w:rsidP="007D2096">
            <w:r>
              <w:t>23/12/2019</w:t>
            </w:r>
          </w:p>
        </w:tc>
        <w:tc>
          <w:tcPr>
            <w:tcW w:w="3095" w:type="dxa"/>
          </w:tcPr>
          <w:p w14:paraId="40B3DC4F" w14:textId="6C27F934" w:rsidR="00727431" w:rsidRPr="009A4C41" w:rsidRDefault="00416E14" w:rsidP="007D2096">
            <w:pPr>
              <w:cnfStyle w:val="000000000000" w:firstRow="0" w:lastRow="0" w:firstColumn="0" w:lastColumn="0" w:oddVBand="0" w:evenVBand="0" w:oddHBand="0" w:evenHBand="0" w:firstRowFirstColumn="0" w:firstRowLastColumn="0" w:lastRowFirstColumn="0" w:lastRowLastColumn="0"/>
            </w:pPr>
            <w:r>
              <w:t>Commit NDLong ver1.1</w:t>
            </w:r>
          </w:p>
        </w:tc>
        <w:tc>
          <w:tcPr>
            <w:tcW w:w="1148" w:type="dxa"/>
          </w:tcPr>
          <w:p w14:paraId="4F179CC3" w14:textId="2843183C" w:rsidR="00727431" w:rsidRPr="009A4C41" w:rsidRDefault="00416E14" w:rsidP="007D2096">
            <w:pPr>
              <w:cnfStyle w:val="000000000000" w:firstRow="0" w:lastRow="0" w:firstColumn="0" w:lastColumn="0" w:oddVBand="0" w:evenVBand="0" w:oddHBand="0" w:evenHBand="0" w:firstRowFirstColumn="0" w:firstRowLastColumn="0" w:lastRowFirstColumn="0" w:lastRowLastColumn="0"/>
            </w:pPr>
            <w:r>
              <w:t>1.1</w:t>
            </w:r>
          </w:p>
        </w:tc>
        <w:tc>
          <w:tcPr>
            <w:tcW w:w="1552" w:type="dxa"/>
          </w:tcPr>
          <w:p w14:paraId="57E5CB6A"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7D2096"/>
        </w:tc>
        <w:tc>
          <w:tcPr>
            <w:tcW w:w="3095" w:type="dxa"/>
          </w:tcPr>
          <w:p w14:paraId="362C017C"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7D2096"/>
        </w:tc>
        <w:tc>
          <w:tcPr>
            <w:tcW w:w="3095" w:type="dxa"/>
          </w:tcPr>
          <w:p w14:paraId="1F46DC41"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7D2096"/>
        </w:tc>
        <w:tc>
          <w:tcPr>
            <w:tcW w:w="3095" w:type="dxa"/>
          </w:tcPr>
          <w:p w14:paraId="663BAFC1"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7D2096"/>
        </w:tc>
        <w:tc>
          <w:tcPr>
            <w:tcW w:w="3095" w:type="dxa"/>
          </w:tcPr>
          <w:p w14:paraId="56D18A07"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7D2096"/>
        </w:tc>
        <w:tc>
          <w:tcPr>
            <w:tcW w:w="3095" w:type="dxa"/>
          </w:tcPr>
          <w:p w14:paraId="30A1B794"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7D2096">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41C4C40F" w:rsidR="00BA730B" w:rsidRPr="0057306B" w:rsidRDefault="00CC32E1" w:rsidP="00CC32E1">
      <w:pPr>
        <w:spacing w:line="288" w:lineRule="auto"/>
        <w:ind w:firstLine="360"/>
        <w:rPr>
          <w:i/>
          <w:iCs/>
          <w:sz w:val="24"/>
          <w:szCs w:val="24"/>
        </w:rPr>
      </w:pPr>
      <w:r w:rsidRPr="0057306B">
        <w:rPr>
          <w:sz w:val="24"/>
          <w:szCs w:val="24"/>
          <w:lang w:val="en-IN"/>
        </w:rPr>
        <w:t>Xây dựng hệ thống cửa hàng thời trang dạng chuỗi. Hệ thống quản lý chuỗi cửa hàng cho phép người chủ quản lý luôn lắm được tình hình thu, chi; mua, bán hàng hóa cũng như tình hình xuất, nhập từng sản phẩm của từng cửa hàng. Mục tiêu hệ thống được xây dựng được đa nền tảng, người quản lý có thể xem thông tin quản lý trực tiếp trên thiết bị di động cũng như ứng dụng phiên bản web. Bên cạnh đó, hệ thống cũng cung cấp nghiệp vụ bán hàng, lập phiếu thu, chi; xuất nhập kho và tra cứu lương cho đối tượng nhân viên.</w:t>
      </w:r>
    </w:p>
    <w:p w14:paraId="292D8DFA" w14:textId="13904858" w:rsidR="00BA730B" w:rsidRDefault="00BA730B" w:rsidP="00BA730B">
      <w:pPr>
        <w:pStyle w:val="Heading2"/>
      </w:pPr>
      <w:bookmarkStart w:id="3" w:name="_Toc25660380"/>
      <w:r>
        <w:t>Công cụ quản lý</w:t>
      </w:r>
      <w:bookmarkEnd w:id="3"/>
    </w:p>
    <w:p w14:paraId="7E6BB31E" w14:textId="3A3C62E7" w:rsidR="00C2490A" w:rsidRPr="0057306B" w:rsidRDefault="00DA5CCC" w:rsidP="00587AEE">
      <w:pPr>
        <w:rPr>
          <w:color w:val="FF0000"/>
          <w:sz w:val="24"/>
          <w:szCs w:val="24"/>
        </w:rPr>
      </w:pPr>
      <w:r w:rsidRPr="0057306B">
        <w:rPr>
          <w:b/>
          <w:bCs/>
          <w:sz w:val="24"/>
          <w:szCs w:val="24"/>
        </w:rPr>
        <w:t xml:space="preserve">Link </w:t>
      </w:r>
      <w:r w:rsidR="00C2490A" w:rsidRPr="0057306B">
        <w:rPr>
          <w:b/>
          <w:bCs/>
          <w:sz w:val="24"/>
          <w:szCs w:val="24"/>
        </w:rPr>
        <w:t>Quản lý và phân chia công việc:</w:t>
      </w:r>
      <w:r w:rsidR="006519D7" w:rsidRPr="0057306B">
        <w:rPr>
          <w:sz w:val="24"/>
          <w:szCs w:val="24"/>
        </w:rPr>
        <w:t xml:space="preserve"> MS Planner </w:t>
      </w:r>
      <w:r w:rsidR="006519D7" w:rsidRPr="0057306B">
        <w:rPr>
          <w:color w:val="FF0000"/>
          <w:sz w:val="24"/>
          <w:szCs w:val="24"/>
        </w:rPr>
        <w:t xml:space="preserve">(bắt buộc): </w:t>
      </w:r>
    </w:p>
    <w:p w14:paraId="39AAFA4E" w14:textId="4EFC14EC" w:rsidR="00CC32E1" w:rsidRPr="0057306B" w:rsidRDefault="00CC32E1" w:rsidP="00587AEE">
      <w:pPr>
        <w:rPr>
          <w:sz w:val="24"/>
          <w:szCs w:val="24"/>
        </w:rPr>
      </w:pPr>
      <w:r w:rsidRPr="0057306B">
        <w:rPr>
          <w:sz w:val="24"/>
          <w:szCs w:val="24"/>
        </w:rPr>
        <w:t>https://tasks.office.com/husteduvn.onmicrosoft.com/en-us/Home/PlanViews/aEFfYzHGa0WOomlYhH5vwckAFl6p?Type=PlanLink&amp;Channel=Link&amp;CreatedTime=637126903383980000</w:t>
      </w:r>
    </w:p>
    <w:p w14:paraId="0C491364" w14:textId="77777777" w:rsidR="00CC32E1" w:rsidRPr="0057306B" w:rsidRDefault="00DA5CCC" w:rsidP="00587AEE">
      <w:pPr>
        <w:rPr>
          <w:color w:val="FF0000"/>
          <w:sz w:val="24"/>
          <w:szCs w:val="24"/>
        </w:rPr>
      </w:pPr>
      <w:r w:rsidRPr="0057306B">
        <w:rPr>
          <w:b/>
          <w:bCs/>
          <w:sz w:val="24"/>
          <w:szCs w:val="24"/>
        </w:rPr>
        <w:t xml:space="preserve">Link </w:t>
      </w:r>
      <w:r w:rsidR="00D210E2" w:rsidRPr="0057306B">
        <w:rPr>
          <w:b/>
          <w:bCs/>
          <w:sz w:val="24"/>
          <w:szCs w:val="24"/>
        </w:rPr>
        <w:t>Quản lý mã nguồn</w:t>
      </w:r>
      <w:r w:rsidR="00B45C27" w:rsidRPr="0057306B">
        <w:rPr>
          <w:b/>
          <w:bCs/>
          <w:sz w:val="24"/>
          <w:szCs w:val="24"/>
        </w:rPr>
        <w:t>:</w:t>
      </w:r>
      <w:r w:rsidR="00B45C27" w:rsidRPr="0057306B">
        <w:rPr>
          <w:sz w:val="24"/>
          <w:szCs w:val="24"/>
        </w:rPr>
        <w:t xml:space="preserve"> </w:t>
      </w:r>
      <w:r w:rsidR="00D83F95" w:rsidRPr="0057306B">
        <w:rPr>
          <w:sz w:val="24"/>
          <w:szCs w:val="24"/>
        </w:rPr>
        <w:t>Git</w:t>
      </w:r>
      <w:r w:rsidR="00F90676" w:rsidRPr="0057306B">
        <w:rPr>
          <w:sz w:val="24"/>
          <w:szCs w:val="24"/>
        </w:rPr>
        <w:t>H</w:t>
      </w:r>
      <w:r w:rsidR="00D83F95" w:rsidRPr="0057306B">
        <w:rPr>
          <w:sz w:val="24"/>
          <w:szCs w:val="24"/>
        </w:rPr>
        <w:t>ub</w:t>
      </w:r>
      <w:r w:rsidR="00BA730B" w:rsidRPr="0057306B">
        <w:rPr>
          <w:sz w:val="24"/>
          <w:szCs w:val="24"/>
        </w:rPr>
        <w:t xml:space="preserve">/GitLab </w:t>
      </w:r>
      <w:r w:rsidR="00BA730B" w:rsidRPr="0057306B">
        <w:rPr>
          <w:color w:val="FF0000"/>
          <w:sz w:val="24"/>
          <w:szCs w:val="24"/>
        </w:rPr>
        <w:t>(bắt buộc)</w:t>
      </w:r>
      <w:r w:rsidR="00D83F95" w:rsidRPr="0057306B">
        <w:rPr>
          <w:color w:val="FF0000"/>
          <w:sz w:val="24"/>
          <w:szCs w:val="24"/>
        </w:rPr>
        <w:t>:</w:t>
      </w:r>
    </w:p>
    <w:p w14:paraId="126A1A8F" w14:textId="216073D9" w:rsidR="00D83F95" w:rsidRPr="0057306B" w:rsidRDefault="00D210E2" w:rsidP="00587AEE">
      <w:pPr>
        <w:rPr>
          <w:sz w:val="24"/>
          <w:szCs w:val="24"/>
        </w:rPr>
      </w:pPr>
      <w:r w:rsidRPr="0057306B">
        <w:rPr>
          <w:color w:val="FF0000"/>
          <w:sz w:val="24"/>
          <w:szCs w:val="24"/>
        </w:rPr>
        <w:t xml:space="preserve"> </w:t>
      </w:r>
      <w:hyperlink r:id="rId17" w:history="1">
        <w:r w:rsidR="009505D4" w:rsidRPr="0057306B">
          <w:rPr>
            <w:rStyle w:val="Hyperlink"/>
            <w:sz w:val="24"/>
            <w:szCs w:val="24"/>
          </w:rPr>
          <w:t>https://github.com/nguyenduysoict/project-management</w:t>
        </w:r>
      </w:hyperlink>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0BFE0692" w:rsidR="0058075C" w:rsidRPr="0057306B" w:rsidRDefault="0058075C" w:rsidP="0058075C">
      <w:pPr>
        <w:rPr>
          <w:iCs/>
          <w:sz w:val="24"/>
          <w:szCs w:val="24"/>
        </w:rPr>
      </w:pPr>
      <w:r w:rsidRPr="0057306B">
        <w:rPr>
          <w:iCs/>
          <w:sz w:val="24"/>
          <w:szCs w:val="24"/>
        </w:rPr>
        <w:t xml:space="preserve">Anh </w:t>
      </w:r>
      <w:r w:rsidR="00CC32E1" w:rsidRPr="0057306B">
        <w:rPr>
          <w:iCs/>
          <w:sz w:val="24"/>
          <w:szCs w:val="24"/>
        </w:rPr>
        <w:t>Hoàng Đạo Thúy</w:t>
      </w:r>
      <w:r w:rsidRPr="0057306B">
        <w:rPr>
          <w:iCs/>
          <w:sz w:val="24"/>
          <w:szCs w:val="24"/>
        </w:rPr>
        <w:t>:</w:t>
      </w:r>
      <w:r w:rsidR="00CC32E1" w:rsidRPr="0057306B">
        <w:rPr>
          <w:iCs/>
          <w:sz w:val="24"/>
          <w:szCs w:val="24"/>
        </w:rPr>
        <w:t xml:space="preserve"> Chủ chuỗi cửa hàng thời trang IvyModa</w:t>
      </w:r>
      <w:r w:rsidRPr="0057306B">
        <w:rPr>
          <w:iCs/>
          <w:sz w:val="24"/>
          <w:szCs w:val="24"/>
        </w:rPr>
        <w:t xml:space="preserve"> </w:t>
      </w:r>
    </w:p>
    <w:p w14:paraId="584A2F99" w14:textId="331DE455" w:rsidR="00CC32E1" w:rsidRPr="0057306B" w:rsidRDefault="00CC32E1" w:rsidP="0058075C">
      <w:pPr>
        <w:rPr>
          <w:iCs/>
          <w:sz w:val="24"/>
          <w:szCs w:val="24"/>
        </w:rPr>
      </w:pPr>
      <w:r w:rsidRPr="0057306B">
        <w:rPr>
          <w:iCs/>
          <w:sz w:val="24"/>
          <w:szCs w:val="24"/>
        </w:rPr>
        <w:t>Chị Hoàng Diệu Hiền: Trưởng phòng Marketing</w:t>
      </w:r>
    </w:p>
    <w:p w14:paraId="70E0D767" w14:textId="1C3A2BB0" w:rsidR="00CC32E1" w:rsidRPr="0057306B" w:rsidRDefault="00CC32E1" w:rsidP="0058075C">
      <w:pPr>
        <w:rPr>
          <w:iCs/>
          <w:sz w:val="24"/>
          <w:szCs w:val="24"/>
        </w:rPr>
      </w:pPr>
      <w:r w:rsidRPr="0057306B">
        <w:rPr>
          <w:iCs/>
          <w:sz w:val="24"/>
          <w:szCs w:val="24"/>
        </w:rPr>
        <w:t>Anh Nguyễn Hoàng Nghĩa: Trưởng phòng nhân sự</w:t>
      </w:r>
    </w:p>
    <w:p w14:paraId="0EE106C2" w14:textId="2BEB27FD" w:rsidR="00587AEE" w:rsidRDefault="00587AEE" w:rsidP="00587AEE">
      <w:pPr>
        <w:pStyle w:val="Heading2"/>
      </w:pPr>
      <w:bookmarkStart w:id="6" w:name="_Toc25660383"/>
      <w:r>
        <w:t>Thông tin liên hệ phía công ty</w:t>
      </w:r>
      <w:bookmarkEnd w:id="6"/>
    </w:p>
    <w:p w14:paraId="325B59B4" w14:textId="4C130870" w:rsidR="0058075C" w:rsidRPr="0057306B" w:rsidRDefault="0058075C" w:rsidP="0058075C">
      <w:pPr>
        <w:rPr>
          <w:iCs/>
          <w:sz w:val="24"/>
          <w:szCs w:val="24"/>
        </w:rPr>
      </w:pPr>
      <w:r w:rsidRPr="0057306B">
        <w:rPr>
          <w:iCs/>
          <w:sz w:val="24"/>
          <w:szCs w:val="24"/>
        </w:rPr>
        <w:t xml:space="preserve">Lập trình viên:  </w:t>
      </w:r>
      <w:r w:rsidR="00CC32E1" w:rsidRPr="0057306B">
        <w:rPr>
          <w:iCs/>
          <w:sz w:val="24"/>
          <w:szCs w:val="24"/>
        </w:rPr>
        <w:t>Nguyễn Mạnh Duy</w:t>
      </w:r>
    </w:p>
    <w:p w14:paraId="11379997" w14:textId="01F5E3D2" w:rsidR="00CC32E1" w:rsidRDefault="007437FD" w:rsidP="0058075C">
      <w:pPr>
        <w:rPr>
          <w:iCs/>
          <w:sz w:val="24"/>
          <w:szCs w:val="24"/>
        </w:rPr>
      </w:pPr>
      <w:r w:rsidRPr="0057306B">
        <w:rPr>
          <w:iCs/>
          <w:sz w:val="24"/>
          <w:szCs w:val="24"/>
        </w:rPr>
        <w:t xml:space="preserve">Lập trình viên:  Nguyễn </w:t>
      </w:r>
      <w:r>
        <w:rPr>
          <w:iCs/>
          <w:sz w:val="24"/>
          <w:szCs w:val="24"/>
        </w:rPr>
        <w:t>Đức Long</w:t>
      </w:r>
    </w:p>
    <w:p w14:paraId="5131AB15" w14:textId="330A9B3D" w:rsidR="007437FD" w:rsidRPr="0057306B" w:rsidRDefault="007437FD" w:rsidP="0058075C">
      <w:pPr>
        <w:rPr>
          <w:iCs/>
          <w:sz w:val="24"/>
          <w:szCs w:val="24"/>
        </w:rPr>
      </w:pPr>
      <w:r w:rsidRPr="0057306B">
        <w:rPr>
          <w:iCs/>
          <w:sz w:val="24"/>
          <w:szCs w:val="24"/>
        </w:rPr>
        <w:t xml:space="preserve">Lập trình viên:  Nguyễn </w:t>
      </w:r>
      <w:r>
        <w:rPr>
          <w:iCs/>
          <w:sz w:val="24"/>
          <w:szCs w:val="24"/>
        </w:rPr>
        <w:t>Trần Bảo Danh</w:t>
      </w:r>
    </w:p>
    <w:p w14:paraId="025AC51D" w14:textId="65676ED0" w:rsidR="0058075C" w:rsidRPr="0057306B" w:rsidRDefault="0058075C" w:rsidP="0058075C">
      <w:pPr>
        <w:rPr>
          <w:iCs/>
          <w:sz w:val="24"/>
          <w:szCs w:val="24"/>
        </w:rPr>
      </w:pPr>
      <w:r w:rsidRPr="0057306B">
        <w:rPr>
          <w:iCs/>
          <w:sz w:val="24"/>
          <w:szCs w:val="24"/>
        </w:rPr>
        <w:t xml:space="preserve">Phiên dịch: Ngọc, </w:t>
      </w:r>
      <w:r w:rsidR="00CC32E1" w:rsidRPr="0057306B">
        <w:rPr>
          <w:iCs/>
          <w:sz w:val="24"/>
          <w:szCs w:val="24"/>
        </w:rPr>
        <w:t xml:space="preserve"> Sỹ, Lâm, Liêm</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42421D46" w:rsidR="00A17A47" w:rsidRPr="0057306B" w:rsidRDefault="00CC32E1" w:rsidP="00A17A47">
      <w:pPr>
        <w:rPr>
          <w:iCs/>
          <w:sz w:val="24"/>
          <w:szCs w:val="24"/>
        </w:rPr>
      </w:pPr>
      <w:r w:rsidRPr="0057306B">
        <w:rPr>
          <w:iCs/>
          <w:sz w:val="24"/>
          <w:szCs w:val="24"/>
        </w:rPr>
        <w:t>Chủ cửa hàng: Hoàng Đạo Thúy: Đẹp trai, vui tính. Yêu cầu hệ thống hoạt động trơn chu.</w:t>
      </w:r>
    </w:p>
    <w:p w14:paraId="68A756E6" w14:textId="03435AB2" w:rsidR="00CC32E1" w:rsidRPr="0057306B" w:rsidRDefault="00CC32E1" w:rsidP="00A17A47">
      <w:pPr>
        <w:rPr>
          <w:iCs/>
          <w:sz w:val="24"/>
          <w:szCs w:val="24"/>
        </w:rPr>
      </w:pPr>
      <w:r w:rsidRPr="0057306B">
        <w:rPr>
          <w:iCs/>
          <w:sz w:val="24"/>
          <w:szCs w:val="24"/>
        </w:rPr>
        <w:lastRenderedPageBreak/>
        <w:t>Trưởng phòng marketing: Hoàng Diệu Hiền: Chuyên đi chém gió, nghĩ ý tưởng.</w:t>
      </w:r>
    </w:p>
    <w:p w14:paraId="68F3370D" w14:textId="31F3FD66" w:rsidR="00CC32E1" w:rsidRPr="0057306B" w:rsidRDefault="00CC32E1" w:rsidP="00A17A47">
      <w:pPr>
        <w:rPr>
          <w:iCs/>
          <w:sz w:val="24"/>
          <w:szCs w:val="24"/>
        </w:rPr>
      </w:pPr>
      <w:r w:rsidRPr="0057306B">
        <w:rPr>
          <w:iCs/>
          <w:sz w:val="24"/>
          <w:szCs w:val="24"/>
        </w:rPr>
        <w:t>Trưởng phòng nhân sự: Không liên quan nhưng thỉnh thoảng góp ý.</w:t>
      </w:r>
    </w:p>
    <w:p w14:paraId="5C24C552" w14:textId="79075216" w:rsidR="00960F1C" w:rsidRPr="0057306B" w:rsidRDefault="00CC32E1" w:rsidP="00A17A47">
      <w:pPr>
        <w:rPr>
          <w:iCs/>
          <w:sz w:val="24"/>
          <w:szCs w:val="24"/>
        </w:rPr>
      </w:pPr>
      <w:r w:rsidRPr="0057306B">
        <w:rPr>
          <w:iCs/>
          <w:sz w:val="24"/>
          <w:szCs w:val="24"/>
        </w:rPr>
        <w:t>Duy: IT: code dạo, chuyên tạo bug.</w:t>
      </w:r>
    </w:p>
    <w:p w14:paraId="28E501D1" w14:textId="61881909" w:rsidR="00CC32E1" w:rsidRPr="0057306B" w:rsidRDefault="007437FD" w:rsidP="00A17A47">
      <w:pPr>
        <w:rPr>
          <w:iCs/>
          <w:sz w:val="24"/>
          <w:szCs w:val="24"/>
        </w:rPr>
      </w:pPr>
      <w:r>
        <w:rPr>
          <w:iCs/>
          <w:sz w:val="24"/>
          <w:szCs w:val="24"/>
        </w:rPr>
        <w:t>Long:IT: chuyên sáng tạo bug để chiều fix</w:t>
      </w:r>
    </w:p>
    <w:p w14:paraId="72AD7366" w14:textId="77960A6D" w:rsidR="00165B2F" w:rsidRPr="0057306B" w:rsidRDefault="00165B2F" w:rsidP="00A17A47">
      <w:pPr>
        <w:rPr>
          <w:iCs/>
          <w:sz w:val="24"/>
          <w:szCs w:val="24"/>
        </w:rPr>
      </w:pPr>
      <w:r w:rsidRPr="0057306B">
        <w:rPr>
          <w:iCs/>
          <w:sz w:val="24"/>
          <w:szCs w:val="24"/>
        </w:rPr>
        <w:t>Phiên dịch: Bích</w:t>
      </w:r>
      <w:r w:rsidR="00CC32E1" w:rsidRPr="0057306B">
        <w:rPr>
          <w:iCs/>
          <w:sz w:val="24"/>
          <w:szCs w:val="24"/>
        </w:rPr>
        <w:t>, dịch từ tiếng trung sang tiếng lào.</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521AE122" w:rsidR="00344D7B" w:rsidRDefault="00344D7B" w:rsidP="00A9178E">
      <w:pPr>
        <w:pStyle w:val="Heading2"/>
      </w:pPr>
      <w:bookmarkStart w:id="9" w:name="_Toc25660386"/>
      <w:r>
        <w:t>Yêu cầu khách hàng</w:t>
      </w:r>
      <w:bookmarkEnd w:id="9"/>
    </w:p>
    <w:p w14:paraId="79B07384" w14:textId="49B4C2F5" w:rsidR="00CC32E1" w:rsidRPr="0057306B" w:rsidRDefault="00CC32E1" w:rsidP="00CC32E1">
      <w:pPr>
        <w:spacing w:line="288" w:lineRule="auto"/>
        <w:ind w:firstLine="375"/>
        <w:rPr>
          <w:sz w:val="24"/>
          <w:szCs w:val="24"/>
          <w:lang w:val="vi-VN"/>
        </w:rPr>
      </w:pPr>
      <w:r w:rsidRPr="0057306B">
        <w:rPr>
          <w:sz w:val="24"/>
          <w:szCs w:val="24"/>
        </w:rPr>
        <w:t>Hệ thống có 02 đối tượng sử dụng hệ thống bao gồm quản lý cửa hàng và nhân viên, các chức năng nghiệp vụ đối với từng đối tượng</w:t>
      </w:r>
      <w:r w:rsidRPr="0057306B">
        <w:rPr>
          <w:sz w:val="24"/>
          <w:szCs w:val="24"/>
          <w:lang w:val="vi-VN"/>
        </w:rPr>
        <w:t xml:space="preserve">: </w:t>
      </w:r>
    </w:p>
    <w:p w14:paraId="014C8425" w14:textId="77777777" w:rsidR="00CC32E1" w:rsidRPr="0057306B" w:rsidRDefault="00CC32E1" w:rsidP="00CC32E1">
      <w:pPr>
        <w:pStyle w:val="ListParagraph"/>
        <w:widowControl/>
        <w:numPr>
          <w:ilvl w:val="0"/>
          <w:numId w:val="40"/>
        </w:numPr>
        <w:suppressAutoHyphens w:val="0"/>
        <w:spacing w:after="0" w:line="288" w:lineRule="auto"/>
        <w:contextualSpacing/>
        <w:rPr>
          <w:sz w:val="24"/>
          <w:szCs w:val="24"/>
          <w:lang w:val="vi-VN"/>
        </w:rPr>
      </w:pPr>
      <w:r w:rsidRPr="0057306B">
        <w:rPr>
          <w:sz w:val="24"/>
          <w:szCs w:val="24"/>
        </w:rPr>
        <w:t>Nhân viên:</w:t>
      </w:r>
    </w:p>
    <w:p w14:paraId="6F763636" w14:textId="77777777" w:rsidR="00CC32E1" w:rsidRPr="0057306B" w:rsidRDefault="00CC32E1" w:rsidP="00CC32E1">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Bán hàng, lập hóa đơn</w:t>
      </w:r>
    </w:p>
    <w:p w14:paraId="250AAD5B" w14:textId="77777777" w:rsidR="00CC32E1" w:rsidRPr="0057306B" w:rsidRDefault="00CC32E1" w:rsidP="00CC32E1">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Thêm hàng hóa, khách hàng</w:t>
      </w:r>
    </w:p>
    <w:p w14:paraId="25A9451E" w14:textId="77777777" w:rsidR="00CC32E1" w:rsidRPr="0057306B" w:rsidRDefault="00CC32E1" w:rsidP="00CC32E1">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Lập phiếu thu, chi</w:t>
      </w:r>
    </w:p>
    <w:p w14:paraId="69CD4731" w14:textId="77777777" w:rsidR="00CC32E1" w:rsidRPr="0057306B" w:rsidRDefault="00CC32E1" w:rsidP="00CC32E1">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Lập phiếu xuất, nhập kho</w:t>
      </w:r>
    </w:p>
    <w:p w14:paraId="033124F5" w14:textId="77777777" w:rsidR="00CC32E1" w:rsidRPr="0057306B" w:rsidRDefault="00CC32E1" w:rsidP="00CC32E1">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Tra cứu ngày công trong tháng, thông tin lương</w:t>
      </w:r>
    </w:p>
    <w:p w14:paraId="0F636BAD" w14:textId="77777777" w:rsidR="00CC32E1" w:rsidRPr="0057306B" w:rsidRDefault="00CC32E1" w:rsidP="00CC32E1">
      <w:pPr>
        <w:pStyle w:val="ListParagraph"/>
        <w:widowControl/>
        <w:numPr>
          <w:ilvl w:val="0"/>
          <w:numId w:val="40"/>
        </w:numPr>
        <w:suppressAutoHyphens w:val="0"/>
        <w:spacing w:after="0" w:line="288" w:lineRule="auto"/>
        <w:contextualSpacing/>
        <w:rPr>
          <w:sz w:val="24"/>
          <w:szCs w:val="24"/>
          <w:lang w:val="vi-VN"/>
        </w:rPr>
      </w:pPr>
      <w:r w:rsidRPr="0057306B">
        <w:rPr>
          <w:sz w:val="24"/>
          <w:szCs w:val="24"/>
        </w:rPr>
        <w:t>Quản lý:</w:t>
      </w:r>
    </w:p>
    <w:p w14:paraId="742686D1" w14:textId="77777777" w:rsidR="00CC32E1" w:rsidRPr="0057306B" w:rsidRDefault="00CC32E1" w:rsidP="00CC32E1">
      <w:pPr>
        <w:pStyle w:val="ListParagraph"/>
        <w:widowControl/>
        <w:numPr>
          <w:ilvl w:val="0"/>
          <w:numId w:val="42"/>
        </w:numPr>
        <w:suppressAutoHyphens w:val="0"/>
        <w:spacing w:after="0" w:line="288" w:lineRule="auto"/>
        <w:contextualSpacing/>
        <w:rPr>
          <w:sz w:val="24"/>
          <w:szCs w:val="24"/>
          <w:lang w:val="vi-VN"/>
        </w:rPr>
      </w:pPr>
      <w:r w:rsidRPr="0057306B">
        <w:rPr>
          <w:sz w:val="24"/>
          <w:szCs w:val="24"/>
        </w:rPr>
        <w:t>Quản lý thông tin nhân viên</w:t>
      </w:r>
    </w:p>
    <w:p w14:paraId="050EEEE6" w14:textId="77777777" w:rsidR="00CC32E1" w:rsidRPr="0057306B" w:rsidRDefault="00CC32E1" w:rsidP="00CC32E1">
      <w:pPr>
        <w:pStyle w:val="ListParagraph"/>
        <w:widowControl/>
        <w:numPr>
          <w:ilvl w:val="0"/>
          <w:numId w:val="42"/>
        </w:numPr>
        <w:suppressAutoHyphens w:val="0"/>
        <w:spacing w:after="0" w:line="288" w:lineRule="auto"/>
        <w:contextualSpacing/>
        <w:rPr>
          <w:sz w:val="24"/>
          <w:szCs w:val="24"/>
          <w:lang w:val="vi-VN"/>
        </w:rPr>
      </w:pPr>
      <w:r w:rsidRPr="0057306B">
        <w:rPr>
          <w:sz w:val="24"/>
          <w:szCs w:val="24"/>
        </w:rPr>
        <w:t>Kiểm kê hàng hóa</w:t>
      </w:r>
    </w:p>
    <w:p w14:paraId="28EFA17B" w14:textId="77777777" w:rsidR="00CC32E1" w:rsidRPr="0057306B" w:rsidRDefault="00CC32E1" w:rsidP="00CC32E1">
      <w:pPr>
        <w:pStyle w:val="ListParagraph"/>
        <w:widowControl/>
        <w:numPr>
          <w:ilvl w:val="0"/>
          <w:numId w:val="42"/>
        </w:numPr>
        <w:suppressAutoHyphens w:val="0"/>
        <w:spacing w:after="0" w:line="288" w:lineRule="auto"/>
        <w:contextualSpacing/>
        <w:rPr>
          <w:sz w:val="24"/>
          <w:szCs w:val="24"/>
          <w:lang w:val="vi-VN"/>
        </w:rPr>
      </w:pPr>
      <w:r w:rsidRPr="0057306B">
        <w:rPr>
          <w:sz w:val="24"/>
          <w:szCs w:val="24"/>
        </w:rPr>
        <w:t>Xem báo cáo thu chi</w:t>
      </w:r>
    </w:p>
    <w:p w14:paraId="0C12C0CE" w14:textId="77777777" w:rsidR="00CC32E1" w:rsidRPr="0057306B" w:rsidRDefault="00CC32E1" w:rsidP="00CC32E1">
      <w:pPr>
        <w:pStyle w:val="ListParagraph"/>
        <w:widowControl/>
        <w:numPr>
          <w:ilvl w:val="0"/>
          <w:numId w:val="42"/>
        </w:numPr>
        <w:suppressAutoHyphens w:val="0"/>
        <w:spacing w:after="0" w:line="288" w:lineRule="auto"/>
        <w:contextualSpacing/>
        <w:rPr>
          <w:sz w:val="24"/>
          <w:szCs w:val="24"/>
          <w:lang w:val="vi-VN"/>
        </w:rPr>
      </w:pPr>
      <w:r w:rsidRPr="0057306B">
        <w:rPr>
          <w:sz w:val="24"/>
          <w:szCs w:val="24"/>
        </w:rPr>
        <w:t>Xem báo cáo doanh thu, doanh số</w:t>
      </w:r>
    </w:p>
    <w:p w14:paraId="6C3BBC60" w14:textId="11F1860E" w:rsidR="00CC32E1" w:rsidRPr="00CC32E1" w:rsidRDefault="00CC32E1" w:rsidP="00CC32E1"/>
    <w:p w14:paraId="0D2D6649" w14:textId="32F7E3FD"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F57F805" w14:textId="6F5904D1" w:rsidR="0057306B" w:rsidRPr="0057306B" w:rsidRDefault="0057306B" w:rsidP="0057306B">
      <w:pPr>
        <w:spacing w:line="288" w:lineRule="auto"/>
        <w:ind w:firstLine="839"/>
        <w:rPr>
          <w:color w:val="000000" w:themeColor="text1"/>
          <w:sz w:val="24"/>
          <w:szCs w:val="24"/>
          <w:shd w:val="clear" w:color="auto" w:fill="FFFFFF"/>
        </w:rPr>
      </w:pPr>
      <w:r>
        <w:rPr>
          <w:color w:val="000000" w:themeColor="text1"/>
          <w:sz w:val="24"/>
          <w:szCs w:val="24"/>
          <w:shd w:val="clear" w:color="auto" w:fill="FFFFFF"/>
        </w:rPr>
        <w:t>P</w:t>
      </w:r>
      <w:r w:rsidRPr="0057306B">
        <w:rPr>
          <w:color w:val="000000" w:themeColor="text1"/>
          <w:sz w:val="24"/>
          <w:szCs w:val="24"/>
          <w:shd w:val="clear" w:color="auto" w:fill="FFFFFF"/>
        </w:rPr>
        <w:t>hần lớn các cửa hàng hiện nay đều hoạt động theo mô hình cửa hàng đơn lẻ và do đó hệ thống quản lý cửa hàng theo mô hình đơn vẫn được sử dụng phổ biến. Mặc dù thực tế đã có những ứng dụng phục vụ cho yêu cầu quản lý chuỗi cửa hàng như KiotViet hay Sapo nhưng hệ thống này lại khá cồng kềnh và có giá thành tương đối cao do đó không đem lại sự hài lòng cho đối tượng quản lý. Yêu cầu đặt ra đó là hệ thống phải được tinh gọn, đáp ứng được đầy đủ những yêu cầu cần thiết.</w:t>
      </w:r>
    </w:p>
    <w:p w14:paraId="6CD2D279" w14:textId="2F664F5B" w:rsidR="0057306B" w:rsidRPr="0057306B" w:rsidRDefault="0057306B" w:rsidP="0057306B">
      <w:pPr>
        <w:spacing w:line="288" w:lineRule="auto"/>
        <w:rPr>
          <w:sz w:val="24"/>
          <w:szCs w:val="24"/>
          <w:lang w:val="vi-VN"/>
        </w:rPr>
      </w:pPr>
      <w:r w:rsidRPr="0057306B">
        <w:rPr>
          <w:color w:val="333333"/>
          <w:sz w:val="24"/>
          <w:szCs w:val="24"/>
          <w:shd w:val="clear" w:color="auto" w:fill="FFFFFF"/>
        </w:rPr>
        <w:br/>
      </w:r>
    </w:p>
    <w:p w14:paraId="6AF2374D" w14:textId="77777777" w:rsidR="0057306B" w:rsidRPr="0057306B" w:rsidRDefault="0057306B" w:rsidP="0057306B"/>
    <w:p w14:paraId="7188314F" w14:textId="39D223E0" w:rsidR="00947316" w:rsidRDefault="00947316" w:rsidP="00A9178E">
      <w:pPr>
        <w:pStyle w:val="Heading2"/>
      </w:pPr>
      <w:bookmarkStart w:id="11" w:name="_Toc25660388"/>
      <w:r>
        <w:lastRenderedPageBreak/>
        <w:t>Mô hình hoạt động dự kiến sau khi áp dụng sản phẩm mới</w:t>
      </w:r>
      <w:bookmarkEnd w:id="11"/>
    </w:p>
    <w:p w14:paraId="4DB710FB" w14:textId="77777777" w:rsidR="0057306B" w:rsidRPr="0057306B" w:rsidRDefault="0057306B" w:rsidP="0057306B"/>
    <w:p w14:paraId="5652F95F" w14:textId="3E40D00A" w:rsidR="0057306B" w:rsidRDefault="0057306B" w:rsidP="0057306B">
      <w:r>
        <w:rPr>
          <w:noProof/>
        </w:rPr>
        <w:drawing>
          <wp:inline distT="0" distB="0" distL="0" distR="0" wp14:anchorId="4C96C62E" wp14:editId="21CFBEA9">
            <wp:extent cx="5575300" cy="3787930"/>
            <wp:effectExtent l="0" t="0" r="6350" b="317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3787930"/>
                    </a:xfrm>
                    <a:prstGeom prst="rect">
                      <a:avLst/>
                    </a:prstGeom>
                  </pic:spPr>
                </pic:pic>
              </a:graphicData>
            </a:graphic>
          </wp:inline>
        </w:drawing>
      </w:r>
    </w:p>
    <w:p w14:paraId="5779F6BC" w14:textId="70A64189" w:rsidR="0057306B" w:rsidRDefault="0057306B" w:rsidP="0057306B"/>
    <w:p w14:paraId="1C3BA0E2" w14:textId="77777777" w:rsidR="0057306B" w:rsidRPr="00C52252" w:rsidRDefault="0057306B" w:rsidP="0057306B">
      <w:pPr>
        <w:pStyle w:val="Caption"/>
      </w:pPr>
      <w:bookmarkStart w:id="12" w:name="_Toc27943671"/>
      <w:r>
        <w:t xml:space="preserve">Hình </w:t>
      </w:r>
      <w:r w:rsidR="003D097B">
        <w:fldChar w:fldCharType="begin"/>
      </w:r>
      <w:r w:rsidR="003D097B">
        <w:instrText xml:space="preserve"> SEQ Hình \* ARABIC </w:instrText>
      </w:r>
      <w:r w:rsidR="003D097B">
        <w:fldChar w:fldCharType="separate"/>
      </w:r>
      <w:r>
        <w:rPr>
          <w:noProof/>
        </w:rPr>
        <w:t>5</w:t>
      </w:r>
      <w:r w:rsidR="003D097B">
        <w:rPr>
          <w:noProof/>
        </w:rPr>
        <w:fldChar w:fldCharType="end"/>
      </w:r>
      <w:r>
        <w:t xml:space="preserve">. </w:t>
      </w:r>
      <w:r w:rsidRPr="00C52252">
        <w:t>Biểu đồ Usecase tổng quan</w:t>
      </w:r>
      <w:bookmarkEnd w:id="12"/>
    </w:p>
    <w:p w14:paraId="352D0C3F" w14:textId="77777777" w:rsidR="0057306B" w:rsidRPr="0057306B" w:rsidRDefault="0057306B" w:rsidP="0057306B"/>
    <w:p w14:paraId="0EE6A9E2" w14:textId="420FF30F" w:rsidR="0057306B" w:rsidRPr="0057306B" w:rsidRDefault="0057306B" w:rsidP="0057306B">
      <w:r w:rsidRPr="0057306B">
        <w:rPr>
          <w:color w:val="000000" w:themeColor="text1"/>
          <w:sz w:val="24"/>
          <w:szCs w:val="24"/>
          <w:shd w:val="clear" w:color="auto" w:fill="FFFFFF"/>
        </w:rPr>
        <w:tab/>
        <w:t>Đối tượng hệ thống hướng đến là cửa hàng thời trang dạng chuỗi, tức cửa hàng có một chủ quản lý nhiều nhiều cơ sở khác nhau. Mỗi cơ sở bao gồm các nhân viên bán hàng và thu ngân, mỗi cửa hàng là địa điểm bán hàng trực tiếp, cũng như là kho để chứa sản phẩm. Mỗi đ</w:t>
      </w:r>
      <w:r w:rsidRPr="0057306B">
        <w:rPr>
          <w:color w:val="000000" w:themeColor="text1"/>
          <w:sz w:val="24"/>
          <w:szCs w:val="24"/>
        </w:rPr>
        <w:t xml:space="preserve">ối tượng nhân viên chỉ trực thuộc một cửa hàng và chỉ có quyền tương tác dữ liệu với cửa hàng đó, các </w:t>
      </w:r>
      <w:r w:rsidRPr="0057306B">
        <w:rPr>
          <w:color w:val="000000" w:themeColor="text1"/>
          <w:sz w:val="24"/>
          <w:szCs w:val="24"/>
          <w:shd w:val="clear" w:color="auto" w:fill="FFFFFF"/>
        </w:rPr>
        <w:t>nghiệp vụ bán hàng, thu chi hay xuất nhập kho thực hiện bởi nhân viên sẽ được ghi nhận tại cửa hàng nhân viên làm việc và là độc lập giữa các cửa hàng. Đối tượng quản lý có quyền xem, thay đổi dữ liệu và theo dõi tình hình bàn hàng, kiểm kê sản phẩm của một hay tất cả cửa hàng.</w:t>
      </w:r>
    </w:p>
    <w:p w14:paraId="1118375C" w14:textId="0F38CCE5" w:rsidR="00F3362F" w:rsidRDefault="00AD13E4" w:rsidP="00A9178E">
      <w:pPr>
        <w:pStyle w:val="Heading2"/>
      </w:pPr>
      <w:bookmarkStart w:id="13" w:name="_Toc25660389"/>
      <w:r>
        <w:t>Phạm vi</w:t>
      </w:r>
      <w:r w:rsidR="00DD00D8">
        <w:t xml:space="preserve"> dự án</w:t>
      </w:r>
      <w:bookmarkEnd w:id="13"/>
    </w:p>
    <w:p w14:paraId="11192039" w14:textId="0BF5D293" w:rsidR="0057306B" w:rsidRDefault="0057306B" w:rsidP="0057306B"/>
    <w:p w14:paraId="709BF6CA" w14:textId="2A5795BA" w:rsidR="0057306B" w:rsidRDefault="0057306B" w:rsidP="0057306B"/>
    <w:p w14:paraId="7D17BB3C" w14:textId="1276F59E" w:rsidR="0057306B" w:rsidRDefault="0057306B" w:rsidP="0057306B"/>
    <w:p w14:paraId="78B97BF2" w14:textId="7ED4F30A" w:rsidR="0057306B" w:rsidRDefault="0057306B" w:rsidP="0057306B"/>
    <w:p w14:paraId="4A7CB7D9" w14:textId="77777777" w:rsidR="0057306B" w:rsidRPr="0057306B" w:rsidRDefault="0057306B" w:rsidP="0057306B"/>
    <w:tbl>
      <w:tblPr>
        <w:tblStyle w:val="TableGrid"/>
        <w:tblW w:w="9265" w:type="dxa"/>
        <w:tblLook w:val="04A0" w:firstRow="1" w:lastRow="0" w:firstColumn="1" w:lastColumn="0" w:noHBand="0" w:noVBand="1"/>
      </w:tblPr>
      <w:tblGrid>
        <w:gridCol w:w="2969"/>
        <w:gridCol w:w="823"/>
        <w:gridCol w:w="713"/>
        <w:gridCol w:w="805"/>
        <w:gridCol w:w="807"/>
        <w:gridCol w:w="823"/>
        <w:gridCol w:w="793"/>
        <w:gridCol w:w="810"/>
        <w:gridCol w:w="722"/>
      </w:tblGrid>
      <w:tr w:rsidR="0057306B" w14:paraId="7A130B9C" w14:textId="77777777" w:rsidTr="007D2096">
        <w:tc>
          <w:tcPr>
            <w:tcW w:w="2969" w:type="dxa"/>
          </w:tcPr>
          <w:p w14:paraId="31F532E8" w14:textId="77777777" w:rsidR="0057306B" w:rsidRDefault="0057306B" w:rsidP="007D2096"/>
        </w:tc>
        <w:tc>
          <w:tcPr>
            <w:tcW w:w="3148" w:type="dxa"/>
            <w:gridSpan w:val="4"/>
          </w:tcPr>
          <w:p w14:paraId="26AEB816" w14:textId="77777777" w:rsidR="0057306B" w:rsidRDefault="0057306B" w:rsidP="007D2096">
            <w:pPr>
              <w:jc w:val="center"/>
            </w:pPr>
            <w:r>
              <w:t>Quản lý</w:t>
            </w:r>
          </w:p>
        </w:tc>
        <w:tc>
          <w:tcPr>
            <w:tcW w:w="3148" w:type="dxa"/>
            <w:gridSpan w:val="4"/>
          </w:tcPr>
          <w:p w14:paraId="17D8FA9D" w14:textId="77777777" w:rsidR="0057306B" w:rsidRDefault="0057306B" w:rsidP="007D2096">
            <w:pPr>
              <w:jc w:val="center"/>
            </w:pPr>
            <w:r>
              <w:t>Nhân viên</w:t>
            </w:r>
          </w:p>
        </w:tc>
      </w:tr>
      <w:tr w:rsidR="0057306B" w14:paraId="1ACCF627" w14:textId="77777777" w:rsidTr="007D2096">
        <w:trPr>
          <w:trHeight w:val="539"/>
        </w:trPr>
        <w:tc>
          <w:tcPr>
            <w:tcW w:w="2969" w:type="dxa"/>
          </w:tcPr>
          <w:p w14:paraId="47B150D0" w14:textId="77777777" w:rsidR="0057306B" w:rsidRDefault="0057306B" w:rsidP="007D2096">
            <w:r>
              <w:t>Mức độ truy cập dữ liệu</w:t>
            </w:r>
          </w:p>
        </w:tc>
        <w:tc>
          <w:tcPr>
            <w:tcW w:w="3148" w:type="dxa"/>
            <w:gridSpan w:val="4"/>
          </w:tcPr>
          <w:p w14:paraId="78762030" w14:textId="77777777" w:rsidR="0057306B" w:rsidRDefault="0057306B" w:rsidP="007D2096">
            <w:r>
              <w:t>Toàn bộ hệ thống</w:t>
            </w:r>
          </w:p>
        </w:tc>
        <w:tc>
          <w:tcPr>
            <w:tcW w:w="3148" w:type="dxa"/>
            <w:gridSpan w:val="4"/>
          </w:tcPr>
          <w:p w14:paraId="66BDCF77" w14:textId="77777777" w:rsidR="0057306B" w:rsidRDefault="0057306B" w:rsidP="007D2096">
            <w:r>
              <w:t>Cửa hàng NV làm việc</w:t>
            </w:r>
          </w:p>
        </w:tc>
      </w:tr>
      <w:tr w:rsidR="0057306B" w14:paraId="77B44803" w14:textId="77777777" w:rsidTr="007D2096">
        <w:tc>
          <w:tcPr>
            <w:tcW w:w="2969" w:type="dxa"/>
          </w:tcPr>
          <w:p w14:paraId="440BFB8D" w14:textId="77777777" w:rsidR="0057306B" w:rsidRDefault="0057306B" w:rsidP="007D2096"/>
        </w:tc>
        <w:tc>
          <w:tcPr>
            <w:tcW w:w="823" w:type="dxa"/>
          </w:tcPr>
          <w:p w14:paraId="1ABE31B5" w14:textId="77777777" w:rsidR="0057306B" w:rsidRPr="00F87C4A" w:rsidRDefault="0057306B" w:rsidP="007D2096">
            <w:r>
              <w:t>Thêm</w:t>
            </w:r>
          </w:p>
        </w:tc>
        <w:tc>
          <w:tcPr>
            <w:tcW w:w="713" w:type="dxa"/>
          </w:tcPr>
          <w:p w14:paraId="0D85AC4C" w14:textId="77777777" w:rsidR="0057306B" w:rsidRPr="00F87C4A" w:rsidRDefault="0057306B" w:rsidP="007D2096">
            <w:r>
              <w:t>Sửa</w:t>
            </w:r>
          </w:p>
        </w:tc>
        <w:tc>
          <w:tcPr>
            <w:tcW w:w="805" w:type="dxa"/>
          </w:tcPr>
          <w:p w14:paraId="5C2F9448" w14:textId="77777777" w:rsidR="0057306B" w:rsidRPr="00F87C4A" w:rsidRDefault="0057306B" w:rsidP="007D2096">
            <w:r>
              <w:t>Xóa</w:t>
            </w:r>
          </w:p>
        </w:tc>
        <w:tc>
          <w:tcPr>
            <w:tcW w:w="807" w:type="dxa"/>
          </w:tcPr>
          <w:p w14:paraId="28588299" w14:textId="77777777" w:rsidR="0057306B" w:rsidRPr="00F87C4A" w:rsidRDefault="0057306B" w:rsidP="007D2096">
            <w:r>
              <w:t>Xem</w:t>
            </w:r>
          </w:p>
        </w:tc>
        <w:tc>
          <w:tcPr>
            <w:tcW w:w="823" w:type="dxa"/>
          </w:tcPr>
          <w:p w14:paraId="6696E565" w14:textId="77777777" w:rsidR="0057306B" w:rsidRDefault="0057306B" w:rsidP="007D2096">
            <w:r>
              <w:t>Thêm</w:t>
            </w:r>
          </w:p>
        </w:tc>
        <w:tc>
          <w:tcPr>
            <w:tcW w:w="793" w:type="dxa"/>
          </w:tcPr>
          <w:p w14:paraId="45EB4E46" w14:textId="77777777" w:rsidR="0057306B" w:rsidRDefault="0057306B" w:rsidP="007D2096">
            <w:r>
              <w:t>Sửa</w:t>
            </w:r>
          </w:p>
        </w:tc>
        <w:tc>
          <w:tcPr>
            <w:tcW w:w="810" w:type="dxa"/>
          </w:tcPr>
          <w:p w14:paraId="6F26B38F" w14:textId="77777777" w:rsidR="0057306B" w:rsidRDefault="0057306B" w:rsidP="007D2096">
            <w:r>
              <w:t>Xóa</w:t>
            </w:r>
          </w:p>
        </w:tc>
        <w:tc>
          <w:tcPr>
            <w:tcW w:w="722" w:type="dxa"/>
          </w:tcPr>
          <w:p w14:paraId="3AC376E0" w14:textId="77777777" w:rsidR="0057306B" w:rsidRDefault="0057306B" w:rsidP="007D2096">
            <w:r>
              <w:t>Xem</w:t>
            </w:r>
          </w:p>
        </w:tc>
      </w:tr>
      <w:tr w:rsidR="0057306B" w14:paraId="1E40C2E5" w14:textId="77777777" w:rsidTr="007D2096">
        <w:tc>
          <w:tcPr>
            <w:tcW w:w="2969" w:type="dxa"/>
          </w:tcPr>
          <w:p w14:paraId="5A3B96B8" w14:textId="77777777" w:rsidR="0057306B" w:rsidRDefault="0057306B" w:rsidP="007D2096">
            <w:r>
              <w:t>Thông tin nhân viên</w:t>
            </w:r>
          </w:p>
        </w:tc>
        <w:tc>
          <w:tcPr>
            <w:tcW w:w="823" w:type="dxa"/>
          </w:tcPr>
          <w:p w14:paraId="3B1205F5" w14:textId="77777777" w:rsidR="0057306B" w:rsidRPr="00F87C4A" w:rsidRDefault="0057306B" w:rsidP="007D2096">
            <w:pPr>
              <w:jc w:val="center"/>
            </w:pPr>
            <w:r>
              <w:t>x</w:t>
            </w:r>
          </w:p>
        </w:tc>
        <w:tc>
          <w:tcPr>
            <w:tcW w:w="713" w:type="dxa"/>
          </w:tcPr>
          <w:p w14:paraId="3D7B5E2C" w14:textId="77777777" w:rsidR="0057306B" w:rsidRPr="00F87C4A" w:rsidRDefault="0057306B" w:rsidP="007D2096">
            <w:pPr>
              <w:jc w:val="center"/>
            </w:pPr>
            <w:r>
              <w:t>x</w:t>
            </w:r>
          </w:p>
        </w:tc>
        <w:tc>
          <w:tcPr>
            <w:tcW w:w="805" w:type="dxa"/>
          </w:tcPr>
          <w:p w14:paraId="40D8937A" w14:textId="77777777" w:rsidR="0057306B" w:rsidRPr="00F87C4A" w:rsidRDefault="0057306B" w:rsidP="007D2096">
            <w:pPr>
              <w:jc w:val="center"/>
            </w:pPr>
            <w:r>
              <w:t>x</w:t>
            </w:r>
          </w:p>
        </w:tc>
        <w:tc>
          <w:tcPr>
            <w:tcW w:w="807" w:type="dxa"/>
          </w:tcPr>
          <w:p w14:paraId="4F9E92D3" w14:textId="77777777" w:rsidR="0057306B" w:rsidRPr="00F87C4A" w:rsidRDefault="0057306B" w:rsidP="007D2096">
            <w:pPr>
              <w:jc w:val="center"/>
            </w:pPr>
            <w:r>
              <w:t>x</w:t>
            </w:r>
          </w:p>
        </w:tc>
        <w:tc>
          <w:tcPr>
            <w:tcW w:w="823" w:type="dxa"/>
          </w:tcPr>
          <w:p w14:paraId="11738AE3" w14:textId="77777777" w:rsidR="0057306B" w:rsidRDefault="0057306B" w:rsidP="007D2096">
            <w:pPr>
              <w:jc w:val="center"/>
            </w:pPr>
          </w:p>
        </w:tc>
        <w:tc>
          <w:tcPr>
            <w:tcW w:w="793" w:type="dxa"/>
          </w:tcPr>
          <w:p w14:paraId="18A3DEF7" w14:textId="77777777" w:rsidR="0057306B" w:rsidRDefault="0057306B" w:rsidP="007D2096">
            <w:pPr>
              <w:jc w:val="center"/>
            </w:pPr>
          </w:p>
        </w:tc>
        <w:tc>
          <w:tcPr>
            <w:tcW w:w="810" w:type="dxa"/>
          </w:tcPr>
          <w:p w14:paraId="61AD5B8E" w14:textId="77777777" w:rsidR="0057306B" w:rsidRDefault="0057306B" w:rsidP="007D2096">
            <w:pPr>
              <w:jc w:val="center"/>
            </w:pPr>
          </w:p>
        </w:tc>
        <w:tc>
          <w:tcPr>
            <w:tcW w:w="722" w:type="dxa"/>
          </w:tcPr>
          <w:p w14:paraId="529E4EC5" w14:textId="77777777" w:rsidR="0057306B" w:rsidRDefault="0057306B" w:rsidP="007D2096">
            <w:pPr>
              <w:jc w:val="center"/>
            </w:pPr>
            <w:r>
              <w:t>x</w:t>
            </w:r>
          </w:p>
        </w:tc>
      </w:tr>
      <w:tr w:rsidR="0057306B" w14:paraId="374F48DF" w14:textId="77777777" w:rsidTr="007D2096">
        <w:tc>
          <w:tcPr>
            <w:tcW w:w="2969" w:type="dxa"/>
          </w:tcPr>
          <w:p w14:paraId="3581912D" w14:textId="77777777" w:rsidR="0057306B" w:rsidRDefault="0057306B" w:rsidP="007D2096">
            <w:r>
              <w:t>Xem báo cáo bán hàng</w:t>
            </w:r>
          </w:p>
        </w:tc>
        <w:tc>
          <w:tcPr>
            <w:tcW w:w="823" w:type="dxa"/>
          </w:tcPr>
          <w:p w14:paraId="46AB37D9" w14:textId="77777777" w:rsidR="0057306B" w:rsidRPr="00F87C4A" w:rsidRDefault="0057306B" w:rsidP="007D2096">
            <w:pPr>
              <w:jc w:val="center"/>
            </w:pPr>
          </w:p>
        </w:tc>
        <w:tc>
          <w:tcPr>
            <w:tcW w:w="713" w:type="dxa"/>
          </w:tcPr>
          <w:p w14:paraId="318A6B21" w14:textId="77777777" w:rsidR="0057306B" w:rsidRPr="00F87C4A" w:rsidRDefault="0057306B" w:rsidP="007D2096">
            <w:pPr>
              <w:jc w:val="center"/>
            </w:pPr>
          </w:p>
        </w:tc>
        <w:tc>
          <w:tcPr>
            <w:tcW w:w="805" w:type="dxa"/>
          </w:tcPr>
          <w:p w14:paraId="263CAF06" w14:textId="77777777" w:rsidR="0057306B" w:rsidRPr="00F87C4A" w:rsidRDefault="0057306B" w:rsidP="007D2096">
            <w:pPr>
              <w:jc w:val="center"/>
            </w:pPr>
          </w:p>
        </w:tc>
        <w:tc>
          <w:tcPr>
            <w:tcW w:w="807" w:type="dxa"/>
          </w:tcPr>
          <w:p w14:paraId="01135173" w14:textId="77777777" w:rsidR="0057306B" w:rsidRPr="00F87C4A" w:rsidRDefault="0057306B" w:rsidP="007D2096">
            <w:pPr>
              <w:jc w:val="center"/>
            </w:pPr>
            <w:r>
              <w:t>x</w:t>
            </w:r>
          </w:p>
        </w:tc>
        <w:tc>
          <w:tcPr>
            <w:tcW w:w="823" w:type="dxa"/>
          </w:tcPr>
          <w:p w14:paraId="5D285B34" w14:textId="77777777" w:rsidR="0057306B" w:rsidRDefault="0057306B" w:rsidP="007D2096">
            <w:pPr>
              <w:jc w:val="center"/>
            </w:pPr>
          </w:p>
        </w:tc>
        <w:tc>
          <w:tcPr>
            <w:tcW w:w="793" w:type="dxa"/>
          </w:tcPr>
          <w:p w14:paraId="703FBD18" w14:textId="77777777" w:rsidR="0057306B" w:rsidRDefault="0057306B" w:rsidP="007D2096">
            <w:pPr>
              <w:jc w:val="center"/>
            </w:pPr>
          </w:p>
        </w:tc>
        <w:tc>
          <w:tcPr>
            <w:tcW w:w="810" w:type="dxa"/>
          </w:tcPr>
          <w:p w14:paraId="584639E7" w14:textId="77777777" w:rsidR="0057306B" w:rsidRDefault="0057306B" w:rsidP="007D2096">
            <w:pPr>
              <w:jc w:val="center"/>
            </w:pPr>
          </w:p>
        </w:tc>
        <w:tc>
          <w:tcPr>
            <w:tcW w:w="722" w:type="dxa"/>
          </w:tcPr>
          <w:p w14:paraId="19283A3F" w14:textId="77777777" w:rsidR="0057306B" w:rsidRDefault="0057306B" w:rsidP="007D2096">
            <w:pPr>
              <w:jc w:val="center"/>
            </w:pPr>
          </w:p>
        </w:tc>
      </w:tr>
      <w:tr w:rsidR="0057306B" w14:paraId="517DBE7F" w14:textId="77777777" w:rsidTr="007D2096">
        <w:tc>
          <w:tcPr>
            <w:tcW w:w="2969" w:type="dxa"/>
          </w:tcPr>
          <w:p w14:paraId="77AB5F83" w14:textId="77777777" w:rsidR="0057306B" w:rsidRDefault="0057306B" w:rsidP="007D2096">
            <w:pPr>
              <w:tabs>
                <w:tab w:val="left" w:pos="1830"/>
              </w:tabs>
            </w:pPr>
            <w:r>
              <w:t>Xem báo cáo thu, thi</w:t>
            </w:r>
          </w:p>
        </w:tc>
        <w:tc>
          <w:tcPr>
            <w:tcW w:w="823" w:type="dxa"/>
          </w:tcPr>
          <w:p w14:paraId="047C0FE4" w14:textId="77777777" w:rsidR="0057306B" w:rsidRPr="00F87C4A" w:rsidRDefault="0057306B" w:rsidP="007D2096">
            <w:pPr>
              <w:jc w:val="center"/>
            </w:pPr>
          </w:p>
        </w:tc>
        <w:tc>
          <w:tcPr>
            <w:tcW w:w="713" w:type="dxa"/>
          </w:tcPr>
          <w:p w14:paraId="267A5580" w14:textId="77777777" w:rsidR="0057306B" w:rsidRPr="00F87C4A" w:rsidRDefault="0057306B" w:rsidP="007D2096">
            <w:pPr>
              <w:jc w:val="center"/>
            </w:pPr>
          </w:p>
        </w:tc>
        <w:tc>
          <w:tcPr>
            <w:tcW w:w="805" w:type="dxa"/>
          </w:tcPr>
          <w:p w14:paraId="3E2EE7C4" w14:textId="77777777" w:rsidR="0057306B" w:rsidRPr="00F87C4A" w:rsidRDefault="0057306B" w:rsidP="007D2096">
            <w:pPr>
              <w:jc w:val="center"/>
            </w:pPr>
          </w:p>
        </w:tc>
        <w:tc>
          <w:tcPr>
            <w:tcW w:w="807" w:type="dxa"/>
          </w:tcPr>
          <w:p w14:paraId="287E22FF" w14:textId="77777777" w:rsidR="0057306B" w:rsidRPr="00F87C4A" w:rsidRDefault="0057306B" w:rsidP="007D2096">
            <w:pPr>
              <w:jc w:val="center"/>
            </w:pPr>
            <w:r>
              <w:t>x</w:t>
            </w:r>
          </w:p>
        </w:tc>
        <w:tc>
          <w:tcPr>
            <w:tcW w:w="823" w:type="dxa"/>
          </w:tcPr>
          <w:p w14:paraId="0A114D7B" w14:textId="77777777" w:rsidR="0057306B" w:rsidRDefault="0057306B" w:rsidP="007D2096">
            <w:pPr>
              <w:jc w:val="center"/>
            </w:pPr>
          </w:p>
        </w:tc>
        <w:tc>
          <w:tcPr>
            <w:tcW w:w="793" w:type="dxa"/>
          </w:tcPr>
          <w:p w14:paraId="54D62E0A" w14:textId="77777777" w:rsidR="0057306B" w:rsidRDefault="0057306B" w:rsidP="007D2096">
            <w:pPr>
              <w:jc w:val="center"/>
            </w:pPr>
          </w:p>
        </w:tc>
        <w:tc>
          <w:tcPr>
            <w:tcW w:w="810" w:type="dxa"/>
          </w:tcPr>
          <w:p w14:paraId="37B124FA" w14:textId="77777777" w:rsidR="0057306B" w:rsidRDefault="0057306B" w:rsidP="007D2096">
            <w:pPr>
              <w:jc w:val="center"/>
            </w:pPr>
          </w:p>
        </w:tc>
        <w:tc>
          <w:tcPr>
            <w:tcW w:w="722" w:type="dxa"/>
          </w:tcPr>
          <w:p w14:paraId="21E46184" w14:textId="77777777" w:rsidR="0057306B" w:rsidRDefault="0057306B" w:rsidP="007D2096">
            <w:pPr>
              <w:jc w:val="center"/>
            </w:pPr>
          </w:p>
        </w:tc>
      </w:tr>
      <w:tr w:rsidR="0057306B" w14:paraId="30745AD2" w14:textId="77777777" w:rsidTr="007D2096">
        <w:tc>
          <w:tcPr>
            <w:tcW w:w="2969" w:type="dxa"/>
          </w:tcPr>
          <w:p w14:paraId="6001FB28" w14:textId="77777777" w:rsidR="0057306B" w:rsidRDefault="0057306B" w:rsidP="007D2096">
            <w:r>
              <w:t>Phiếu thu, chi</w:t>
            </w:r>
          </w:p>
        </w:tc>
        <w:tc>
          <w:tcPr>
            <w:tcW w:w="823" w:type="dxa"/>
          </w:tcPr>
          <w:p w14:paraId="470D1262" w14:textId="77777777" w:rsidR="0057306B" w:rsidRPr="00F87C4A" w:rsidRDefault="0057306B" w:rsidP="007D2096">
            <w:pPr>
              <w:jc w:val="center"/>
            </w:pPr>
            <w:r>
              <w:t>x</w:t>
            </w:r>
          </w:p>
        </w:tc>
        <w:tc>
          <w:tcPr>
            <w:tcW w:w="713" w:type="dxa"/>
          </w:tcPr>
          <w:p w14:paraId="5B87262C" w14:textId="77777777" w:rsidR="0057306B" w:rsidRPr="00F87C4A" w:rsidRDefault="0057306B" w:rsidP="007D2096">
            <w:pPr>
              <w:jc w:val="center"/>
            </w:pPr>
            <w:r>
              <w:t>x</w:t>
            </w:r>
          </w:p>
        </w:tc>
        <w:tc>
          <w:tcPr>
            <w:tcW w:w="805" w:type="dxa"/>
          </w:tcPr>
          <w:p w14:paraId="6AD04764" w14:textId="77777777" w:rsidR="0057306B" w:rsidRPr="00F87C4A" w:rsidRDefault="0057306B" w:rsidP="007D2096">
            <w:pPr>
              <w:jc w:val="center"/>
            </w:pPr>
            <w:r>
              <w:t>x</w:t>
            </w:r>
          </w:p>
        </w:tc>
        <w:tc>
          <w:tcPr>
            <w:tcW w:w="807" w:type="dxa"/>
          </w:tcPr>
          <w:p w14:paraId="534FA643" w14:textId="77777777" w:rsidR="0057306B" w:rsidRPr="00F87C4A" w:rsidRDefault="0057306B" w:rsidP="007D2096">
            <w:pPr>
              <w:jc w:val="center"/>
            </w:pPr>
            <w:r>
              <w:t>x</w:t>
            </w:r>
          </w:p>
        </w:tc>
        <w:tc>
          <w:tcPr>
            <w:tcW w:w="823" w:type="dxa"/>
          </w:tcPr>
          <w:p w14:paraId="31AA3793" w14:textId="77777777" w:rsidR="0057306B" w:rsidRDefault="0057306B" w:rsidP="007D2096">
            <w:pPr>
              <w:jc w:val="center"/>
            </w:pPr>
            <w:r>
              <w:t>x</w:t>
            </w:r>
          </w:p>
        </w:tc>
        <w:tc>
          <w:tcPr>
            <w:tcW w:w="793" w:type="dxa"/>
          </w:tcPr>
          <w:p w14:paraId="6A22D712" w14:textId="77777777" w:rsidR="0057306B" w:rsidRDefault="0057306B" w:rsidP="007D2096">
            <w:pPr>
              <w:jc w:val="center"/>
            </w:pPr>
            <w:r>
              <w:t>x</w:t>
            </w:r>
          </w:p>
        </w:tc>
        <w:tc>
          <w:tcPr>
            <w:tcW w:w="810" w:type="dxa"/>
          </w:tcPr>
          <w:p w14:paraId="55A1B11E" w14:textId="77777777" w:rsidR="0057306B" w:rsidRDefault="0057306B" w:rsidP="007D2096">
            <w:pPr>
              <w:jc w:val="center"/>
            </w:pPr>
          </w:p>
        </w:tc>
        <w:tc>
          <w:tcPr>
            <w:tcW w:w="722" w:type="dxa"/>
          </w:tcPr>
          <w:p w14:paraId="3714B519" w14:textId="77777777" w:rsidR="0057306B" w:rsidRDefault="0057306B" w:rsidP="007D2096">
            <w:pPr>
              <w:jc w:val="center"/>
            </w:pPr>
            <w:r>
              <w:t>x</w:t>
            </w:r>
          </w:p>
        </w:tc>
      </w:tr>
      <w:tr w:rsidR="0057306B" w14:paraId="697694C9" w14:textId="77777777" w:rsidTr="007D2096">
        <w:tc>
          <w:tcPr>
            <w:tcW w:w="2969" w:type="dxa"/>
          </w:tcPr>
          <w:p w14:paraId="7ACD02DA" w14:textId="77777777" w:rsidR="0057306B" w:rsidRDefault="0057306B" w:rsidP="007D2096">
            <w:r>
              <w:t>Phiếu xuất, nhập kho</w:t>
            </w:r>
          </w:p>
        </w:tc>
        <w:tc>
          <w:tcPr>
            <w:tcW w:w="823" w:type="dxa"/>
          </w:tcPr>
          <w:p w14:paraId="25F359DC" w14:textId="77777777" w:rsidR="0057306B" w:rsidRPr="00F87C4A" w:rsidRDefault="0057306B" w:rsidP="007D2096">
            <w:pPr>
              <w:jc w:val="center"/>
            </w:pPr>
            <w:r>
              <w:t>x</w:t>
            </w:r>
          </w:p>
        </w:tc>
        <w:tc>
          <w:tcPr>
            <w:tcW w:w="713" w:type="dxa"/>
          </w:tcPr>
          <w:p w14:paraId="03CB1FB9" w14:textId="77777777" w:rsidR="0057306B" w:rsidRPr="00F87C4A" w:rsidRDefault="0057306B" w:rsidP="007D2096">
            <w:pPr>
              <w:jc w:val="center"/>
            </w:pPr>
            <w:r>
              <w:t>x</w:t>
            </w:r>
          </w:p>
        </w:tc>
        <w:tc>
          <w:tcPr>
            <w:tcW w:w="805" w:type="dxa"/>
          </w:tcPr>
          <w:p w14:paraId="228CA4AC" w14:textId="77777777" w:rsidR="0057306B" w:rsidRPr="00F87C4A" w:rsidRDefault="0057306B" w:rsidP="007D2096">
            <w:pPr>
              <w:jc w:val="center"/>
            </w:pPr>
            <w:r>
              <w:t>x</w:t>
            </w:r>
          </w:p>
        </w:tc>
        <w:tc>
          <w:tcPr>
            <w:tcW w:w="807" w:type="dxa"/>
          </w:tcPr>
          <w:p w14:paraId="08961143" w14:textId="77777777" w:rsidR="0057306B" w:rsidRPr="00F87C4A" w:rsidRDefault="0057306B" w:rsidP="007D2096">
            <w:pPr>
              <w:jc w:val="center"/>
            </w:pPr>
            <w:r>
              <w:t>x</w:t>
            </w:r>
          </w:p>
        </w:tc>
        <w:tc>
          <w:tcPr>
            <w:tcW w:w="823" w:type="dxa"/>
          </w:tcPr>
          <w:p w14:paraId="0020E25A" w14:textId="77777777" w:rsidR="0057306B" w:rsidRDefault="0057306B" w:rsidP="007D2096">
            <w:pPr>
              <w:jc w:val="center"/>
            </w:pPr>
            <w:r>
              <w:t>x</w:t>
            </w:r>
          </w:p>
        </w:tc>
        <w:tc>
          <w:tcPr>
            <w:tcW w:w="793" w:type="dxa"/>
          </w:tcPr>
          <w:p w14:paraId="08985437" w14:textId="77777777" w:rsidR="0057306B" w:rsidRDefault="0057306B" w:rsidP="007D2096">
            <w:pPr>
              <w:jc w:val="center"/>
            </w:pPr>
            <w:r>
              <w:t>x</w:t>
            </w:r>
          </w:p>
        </w:tc>
        <w:tc>
          <w:tcPr>
            <w:tcW w:w="810" w:type="dxa"/>
          </w:tcPr>
          <w:p w14:paraId="56E37A54" w14:textId="77777777" w:rsidR="0057306B" w:rsidRDefault="0057306B" w:rsidP="007D2096">
            <w:pPr>
              <w:jc w:val="center"/>
            </w:pPr>
          </w:p>
        </w:tc>
        <w:tc>
          <w:tcPr>
            <w:tcW w:w="722" w:type="dxa"/>
          </w:tcPr>
          <w:p w14:paraId="6FD8C125" w14:textId="77777777" w:rsidR="0057306B" w:rsidRDefault="0057306B" w:rsidP="007D2096">
            <w:pPr>
              <w:jc w:val="center"/>
            </w:pPr>
            <w:r>
              <w:t>x</w:t>
            </w:r>
          </w:p>
        </w:tc>
      </w:tr>
      <w:tr w:rsidR="0057306B" w14:paraId="01877ADD" w14:textId="77777777" w:rsidTr="007D2096">
        <w:tc>
          <w:tcPr>
            <w:tcW w:w="2969" w:type="dxa"/>
          </w:tcPr>
          <w:p w14:paraId="0536D60A" w14:textId="77777777" w:rsidR="0057306B" w:rsidRDefault="0057306B" w:rsidP="007D2096">
            <w:r>
              <w:t>Lập hóa đơn, bán hàng</w:t>
            </w:r>
          </w:p>
        </w:tc>
        <w:tc>
          <w:tcPr>
            <w:tcW w:w="823" w:type="dxa"/>
          </w:tcPr>
          <w:p w14:paraId="23BDEA24" w14:textId="77777777" w:rsidR="0057306B" w:rsidRPr="00F87C4A" w:rsidRDefault="0057306B" w:rsidP="007D2096">
            <w:pPr>
              <w:jc w:val="center"/>
            </w:pPr>
            <w:r>
              <w:t>x</w:t>
            </w:r>
          </w:p>
        </w:tc>
        <w:tc>
          <w:tcPr>
            <w:tcW w:w="713" w:type="dxa"/>
          </w:tcPr>
          <w:p w14:paraId="47CC3CDF" w14:textId="77777777" w:rsidR="0057306B" w:rsidRPr="00F87C4A" w:rsidRDefault="0057306B" w:rsidP="007D2096">
            <w:pPr>
              <w:jc w:val="center"/>
            </w:pPr>
            <w:r>
              <w:t>x</w:t>
            </w:r>
          </w:p>
        </w:tc>
        <w:tc>
          <w:tcPr>
            <w:tcW w:w="805" w:type="dxa"/>
          </w:tcPr>
          <w:p w14:paraId="01481008" w14:textId="77777777" w:rsidR="0057306B" w:rsidRPr="00F87C4A" w:rsidRDefault="0057306B" w:rsidP="007D2096">
            <w:pPr>
              <w:jc w:val="center"/>
            </w:pPr>
            <w:r>
              <w:t>x</w:t>
            </w:r>
          </w:p>
        </w:tc>
        <w:tc>
          <w:tcPr>
            <w:tcW w:w="807" w:type="dxa"/>
          </w:tcPr>
          <w:p w14:paraId="449BAE4A" w14:textId="77777777" w:rsidR="0057306B" w:rsidRPr="00F87C4A" w:rsidRDefault="0057306B" w:rsidP="007D2096">
            <w:pPr>
              <w:jc w:val="center"/>
            </w:pPr>
            <w:r>
              <w:t>x</w:t>
            </w:r>
          </w:p>
        </w:tc>
        <w:tc>
          <w:tcPr>
            <w:tcW w:w="823" w:type="dxa"/>
          </w:tcPr>
          <w:p w14:paraId="237A2D3E" w14:textId="77777777" w:rsidR="0057306B" w:rsidRDefault="0057306B" w:rsidP="007D2096">
            <w:pPr>
              <w:jc w:val="center"/>
            </w:pPr>
            <w:r>
              <w:t>x</w:t>
            </w:r>
          </w:p>
        </w:tc>
        <w:tc>
          <w:tcPr>
            <w:tcW w:w="793" w:type="dxa"/>
          </w:tcPr>
          <w:p w14:paraId="21267918" w14:textId="77777777" w:rsidR="0057306B" w:rsidRDefault="0057306B" w:rsidP="007D2096">
            <w:pPr>
              <w:jc w:val="center"/>
            </w:pPr>
            <w:r>
              <w:t>x</w:t>
            </w:r>
          </w:p>
        </w:tc>
        <w:tc>
          <w:tcPr>
            <w:tcW w:w="810" w:type="dxa"/>
          </w:tcPr>
          <w:p w14:paraId="5C0051D4" w14:textId="77777777" w:rsidR="0057306B" w:rsidRDefault="0057306B" w:rsidP="007D2096">
            <w:pPr>
              <w:jc w:val="center"/>
            </w:pPr>
          </w:p>
        </w:tc>
        <w:tc>
          <w:tcPr>
            <w:tcW w:w="722" w:type="dxa"/>
          </w:tcPr>
          <w:p w14:paraId="13501021" w14:textId="77777777" w:rsidR="0057306B" w:rsidRDefault="0057306B" w:rsidP="007D2096">
            <w:pPr>
              <w:jc w:val="center"/>
            </w:pPr>
            <w:r>
              <w:t>x</w:t>
            </w:r>
          </w:p>
        </w:tc>
      </w:tr>
      <w:tr w:rsidR="0057306B" w14:paraId="4429CF52" w14:textId="77777777" w:rsidTr="007D2096">
        <w:tc>
          <w:tcPr>
            <w:tcW w:w="2969" w:type="dxa"/>
          </w:tcPr>
          <w:p w14:paraId="45811E97" w14:textId="77777777" w:rsidR="0057306B" w:rsidRDefault="0057306B" w:rsidP="007D2096">
            <w:r>
              <w:t>Quản lý hàng hóa</w:t>
            </w:r>
          </w:p>
        </w:tc>
        <w:tc>
          <w:tcPr>
            <w:tcW w:w="823" w:type="dxa"/>
          </w:tcPr>
          <w:p w14:paraId="057F6A71" w14:textId="77777777" w:rsidR="0057306B" w:rsidRPr="00F87C4A" w:rsidRDefault="0057306B" w:rsidP="007D2096">
            <w:pPr>
              <w:jc w:val="center"/>
            </w:pPr>
            <w:r>
              <w:t>x</w:t>
            </w:r>
          </w:p>
        </w:tc>
        <w:tc>
          <w:tcPr>
            <w:tcW w:w="713" w:type="dxa"/>
          </w:tcPr>
          <w:p w14:paraId="042318FE" w14:textId="77777777" w:rsidR="0057306B" w:rsidRPr="00F87C4A" w:rsidRDefault="0057306B" w:rsidP="007D2096">
            <w:pPr>
              <w:jc w:val="center"/>
            </w:pPr>
            <w:r>
              <w:t>x</w:t>
            </w:r>
          </w:p>
        </w:tc>
        <w:tc>
          <w:tcPr>
            <w:tcW w:w="805" w:type="dxa"/>
          </w:tcPr>
          <w:p w14:paraId="518274A1" w14:textId="77777777" w:rsidR="0057306B" w:rsidRPr="00F87C4A" w:rsidRDefault="0057306B" w:rsidP="007D2096">
            <w:pPr>
              <w:jc w:val="center"/>
            </w:pPr>
            <w:r>
              <w:t>x</w:t>
            </w:r>
          </w:p>
        </w:tc>
        <w:tc>
          <w:tcPr>
            <w:tcW w:w="807" w:type="dxa"/>
          </w:tcPr>
          <w:p w14:paraId="14C132B6" w14:textId="77777777" w:rsidR="0057306B" w:rsidRPr="00F87C4A" w:rsidRDefault="0057306B" w:rsidP="007D2096">
            <w:pPr>
              <w:jc w:val="center"/>
            </w:pPr>
            <w:r>
              <w:t>x</w:t>
            </w:r>
          </w:p>
        </w:tc>
        <w:tc>
          <w:tcPr>
            <w:tcW w:w="823" w:type="dxa"/>
          </w:tcPr>
          <w:p w14:paraId="52C32B03" w14:textId="77777777" w:rsidR="0057306B" w:rsidRDefault="0057306B" w:rsidP="007D2096">
            <w:pPr>
              <w:jc w:val="center"/>
            </w:pPr>
            <w:r>
              <w:t>x</w:t>
            </w:r>
          </w:p>
        </w:tc>
        <w:tc>
          <w:tcPr>
            <w:tcW w:w="793" w:type="dxa"/>
          </w:tcPr>
          <w:p w14:paraId="2455E317" w14:textId="77777777" w:rsidR="0057306B" w:rsidRDefault="0057306B" w:rsidP="007D2096">
            <w:pPr>
              <w:jc w:val="center"/>
            </w:pPr>
            <w:r>
              <w:t>x</w:t>
            </w:r>
          </w:p>
        </w:tc>
        <w:tc>
          <w:tcPr>
            <w:tcW w:w="810" w:type="dxa"/>
          </w:tcPr>
          <w:p w14:paraId="0DF5AA66" w14:textId="77777777" w:rsidR="0057306B" w:rsidRDefault="0057306B" w:rsidP="007D2096">
            <w:pPr>
              <w:jc w:val="center"/>
            </w:pPr>
            <w:r>
              <w:t>x</w:t>
            </w:r>
          </w:p>
        </w:tc>
        <w:tc>
          <w:tcPr>
            <w:tcW w:w="722" w:type="dxa"/>
          </w:tcPr>
          <w:p w14:paraId="2496B1A5" w14:textId="77777777" w:rsidR="0057306B" w:rsidRDefault="0057306B" w:rsidP="007D2096">
            <w:pPr>
              <w:jc w:val="center"/>
            </w:pPr>
            <w:r>
              <w:t>x</w:t>
            </w:r>
          </w:p>
        </w:tc>
      </w:tr>
      <w:tr w:rsidR="0057306B" w14:paraId="417B9C33" w14:textId="77777777" w:rsidTr="007D2096">
        <w:tc>
          <w:tcPr>
            <w:tcW w:w="2969" w:type="dxa"/>
          </w:tcPr>
          <w:p w14:paraId="13036877" w14:textId="77777777" w:rsidR="0057306B" w:rsidRDefault="0057306B" w:rsidP="007D2096">
            <w:r>
              <w:t>Quản lý khách hàng</w:t>
            </w:r>
          </w:p>
        </w:tc>
        <w:tc>
          <w:tcPr>
            <w:tcW w:w="823" w:type="dxa"/>
          </w:tcPr>
          <w:p w14:paraId="04CB5162" w14:textId="77777777" w:rsidR="0057306B" w:rsidRPr="00F87C4A" w:rsidRDefault="0057306B" w:rsidP="007D2096">
            <w:pPr>
              <w:jc w:val="center"/>
            </w:pPr>
            <w:r>
              <w:t>x</w:t>
            </w:r>
          </w:p>
        </w:tc>
        <w:tc>
          <w:tcPr>
            <w:tcW w:w="713" w:type="dxa"/>
          </w:tcPr>
          <w:p w14:paraId="06FDE044" w14:textId="77777777" w:rsidR="0057306B" w:rsidRPr="00F87C4A" w:rsidRDefault="0057306B" w:rsidP="007D2096">
            <w:pPr>
              <w:jc w:val="center"/>
            </w:pPr>
            <w:r>
              <w:t>x</w:t>
            </w:r>
          </w:p>
        </w:tc>
        <w:tc>
          <w:tcPr>
            <w:tcW w:w="805" w:type="dxa"/>
          </w:tcPr>
          <w:p w14:paraId="54914501" w14:textId="77777777" w:rsidR="0057306B" w:rsidRPr="00F87C4A" w:rsidRDefault="0057306B" w:rsidP="007D2096">
            <w:pPr>
              <w:jc w:val="center"/>
            </w:pPr>
            <w:r>
              <w:t>x</w:t>
            </w:r>
          </w:p>
        </w:tc>
        <w:tc>
          <w:tcPr>
            <w:tcW w:w="807" w:type="dxa"/>
          </w:tcPr>
          <w:p w14:paraId="641108F5" w14:textId="77777777" w:rsidR="0057306B" w:rsidRPr="00F87C4A" w:rsidRDefault="0057306B" w:rsidP="007D2096">
            <w:pPr>
              <w:jc w:val="center"/>
            </w:pPr>
            <w:r>
              <w:t>x</w:t>
            </w:r>
          </w:p>
        </w:tc>
        <w:tc>
          <w:tcPr>
            <w:tcW w:w="823" w:type="dxa"/>
          </w:tcPr>
          <w:p w14:paraId="7C9197C9" w14:textId="77777777" w:rsidR="0057306B" w:rsidRDefault="0057306B" w:rsidP="007D2096">
            <w:pPr>
              <w:jc w:val="center"/>
            </w:pPr>
            <w:r>
              <w:t>x</w:t>
            </w:r>
          </w:p>
        </w:tc>
        <w:tc>
          <w:tcPr>
            <w:tcW w:w="793" w:type="dxa"/>
          </w:tcPr>
          <w:p w14:paraId="7878F2BA" w14:textId="77777777" w:rsidR="0057306B" w:rsidRDefault="0057306B" w:rsidP="007D2096">
            <w:pPr>
              <w:jc w:val="center"/>
            </w:pPr>
            <w:r>
              <w:t>x</w:t>
            </w:r>
          </w:p>
        </w:tc>
        <w:tc>
          <w:tcPr>
            <w:tcW w:w="810" w:type="dxa"/>
          </w:tcPr>
          <w:p w14:paraId="5304BB63" w14:textId="77777777" w:rsidR="0057306B" w:rsidRDefault="0057306B" w:rsidP="007D2096">
            <w:pPr>
              <w:jc w:val="center"/>
            </w:pPr>
            <w:r>
              <w:t>x</w:t>
            </w:r>
          </w:p>
        </w:tc>
        <w:tc>
          <w:tcPr>
            <w:tcW w:w="722" w:type="dxa"/>
          </w:tcPr>
          <w:p w14:paraId="77959B81" w14:textId="77777777" w:rsidR="0057306B" w:rsidRDefault="0057306B" w:rsidP="007D2096">
            <w:pPr>
              <w:jc w:val="center"/>
            </w:pPr>
            <w:r>
              <w:t>x</w:t>
            </w:r>
          </w:p>
        </w:tc>
      </w:tr>
      <w:tr w:rsidR="0057306B" w14:paraId="606E7085" w14:textId="77777777" w:rsidTr="007D2096">
        <w:tc>
          <w:tcPr>
            <w:tcW w:w="2969" w:type="dxa"/>
          </w:tcPr>
          <w:p w14:paraId="3E241F94" w14:textId="77777777" w:rsidR="0057306B" w:rsidRDefault="0057306B" w:rsidP="007D2096">
            <w:r>
              <w:t>Quản lý nhà cung cấp</w:t>
            </w:r>
          </w:p>
        </w:tc>
        <w:tc>
          <w:tcPr>
            <w:tcW w:w="823" w:type="dxa"/>
          </w:tcPr>
          <w:p w14:paraId="0ADC3C72" w14:textId="77777777" w:rsidR="0057306B" w:rsidRDefault="0057306B" w:rsidP="007D2096">
            <w:pPr>
              <w:jc w:val="center"/>
            </w:pPr>
            <w:r>
              <w:t>x</w:t>
            </w:r>
          </w:p>
        </w:tc>
        <w:tc>
          <w:tcPr>
            <w:tcW w:w="713" w:type="dxa"/>
          </w:tcPr>
          <w:p w14:paraId="3E07A66C" w14:textId="77777777" w:rsidR="0057306B" w:rsidRDefault="0057306B" w:rsidP="007D2096">
            <w:pPr>
              <w:jc w:val="center"/>
            </w:pPr>
            <w:r>
              <w:t>x</w:t>
            </w:r>
          </w:p>
        </w:tc>
        <w:tc>
          <w:tcPr>
            <w:tcW w:w="805" w:type="dxa"/>
          </w:tcPr>
          <w:p w14:paraId="4688623D" w14:textId="77777777" w:rsidR="0057306B" w:rsidRDefault="0057306B" w:rsidP="007D2096">
            <w:pPr>
              <w:jc w:val="center"/>
            </w:pPr>
            <w:r>
              <w:t>x</w:t>
            </w:r>
          </w:p>
        </w:tc>
        <w:tc>
          <w:tcPr>
            <w:tcW w:w="807" w:type="dxa"/>
          </w:tcPr>
          <w:p w14:paraId="792D924D" w14:textId="77777777" w:rsidR="0057306B" w:rsidRDefault="0057306B" w:rsidP="007D2096">
            <w:pPr>
              <w:jc w:val="center"/>
            </w:pPr>
            <w:r>
              <w:t>x</w:t>
            </w:r>
          </w:p>
        </w:tc>
        <w:tc>
          <w:tcPr>
            <w:tcW w:w="823" w:type="dxa"/>
          </w:tcPr>
          <w:p w14:paraId="64529380" w14:textId="77777777" w:rsidR="0057306B" w:rsidRDefault="0057306B" w:rsidP="007D2096">
            <w:pPr>
              <w:jc w:val="center"/>
            </w:pPr>
            <w:r>
              <w:t>x</w:t>
            </w:r>
          </w:p>
        </w:tc>
        <w:tc>
          <w:tcPr>
            <w:tcW w:w="793" w:type="dxa"/>
          </w:tcPr>
          <w:p w14:paraId="4EF17555" w14:textId="77777777" w:rsidR="0057306B" w:rsidRDefault="0057306B" w:rsidP="007D2096">
            <w:pPr>
              <w:jc w:val="center"/>
            </w:pPr>
            <w:r>
              <w:t>x</w:t>
            </w:r>
          </w:p>
        </w:tc>
        <w:tc>
          <w:tcPr>
            <w:tcW w:w="810" w:type="dxa"/>
          </w:tcPr>
          <w:p w14:paraId="202F23EF" w14:textId="77777777" w:rsidR="0057306B" w:rsidRDefault="0057306B" w:rsidP="007D2096">
            <w:pPr>
              <w:jc w:val="center"/>
            </w:pPr>
            <w:r>
              <w:t>x</w:t>
            </w:r>
          </w:p>
        </w:tc>
        <w:tc>
          <w:tcPr>
            <w:tcW w:w="722" w:type="dxa"/>
          </w:tcPr>
          <w:p w14:paraId="4B824A6F" w14:textId="77777777" w:rsidR="0057306B" w:rsidRDefault="0057306B" w:rsidP="007D2096">
            <w:pPr>
              <w:jc w:val="center"/>
            </w:pPr>
            <w:r>
              <w:t>x</w:t>
            </w:r>
          </w:p>
        </w:tc>
      </w:tr>
      <w:tr w:rsidR="0057306B" w14:paraId="0EA74055" w14:textId="77777777" w:rsidTr="007D2096">
        <w:tc>
          <w:tcPr>
            <w:tcW w:w="2969" w:type="dxa"/>
          </w:tcPr>
          <w:p w14:paraId="07DF8340" w14:textId="77777777" w:rsidR="0057306B" w:rsidRDefault="0057306B" w:rsidP="007D2096">
            <w:r>
              <w:t>Tra cứu ngày công, lương</w:t>
            </w:r>
          </w:p>
        </w:tc>
        <w:tc>
          <w:tcPr>
            <w:tcW w:w="823" w:type="dxa"/>
          </w:tcPr>
          <w:p w14:paraId="24BAD511" w14:textId="77777777" w:rsidR="0057306B" w:rsidRPr="00F87C4A" w:rsidRDefault="0057306B" w:rsidP="007D2096">
            <w:pPr>
              <w:jc w:val="center"/>
            </w:pPr>
          </w:p>
        </w:tc>
        <w:tc>
          <w:tcPr>
            <w:tcW w:w="713" w:type="dxa"/>
          </w:tcPr>
          <w:p w14:paraId="2E8CA41A" w14:textId="77777777" w:rsidR="0057306B" w:rsidRPr="00F87C4A" w:rsidRDefault="0057306B" w:rsidP="007D2096">
            <w:pPr>
              <w:jc w:val="center"/>
            </w:pPr>
          </w:p>
        </w:tc>
        <w:tc>
          <w:tcPr>
            <w:tcW w:w="805" w:type="dxa"/>
          </w:tcPr>
          <w:p w14:paraId="64803264" w14:textId="77777777" w:rsidR="0057306B" w:rsidRPr="00F87C4A" w:rsidRDefault="0057306B" w:rsidP="007D2096">
            <w:pPr>
              <w:jc w:val="center"/>
            </w:pPr>
          </w:p>
        </w:tc>
        <w:tc>
          <w:tcPr>
            <w:tcW w:w="807" w:type="dxa"/>
          </w:tcPr>
          <w:p w14:paraId="251A01F8" w14:textId="77777777" w:rsidR="0057306B" w:rsidRPr="00F87C4A" w:rsidRDefault="0057306B" w:rsidP="007D2096">
            <w:pPr>
              <w:jc w:val="center"/>
            </w:pPr>
          </w:p>
        </w:tc>
        <w:tc>
          <w:tcPr>
            <w:tcW w:w="823" w:type="dxa"/>
          </w:tcPr>
          <w:p w14:paraId="71CA4030" w14:textId="77777777" w:rsidR="0057306B" w:rsidRDefault="0057306B" w:rsidP="007D2096">
            <w:pPr>
              <w:jc w:val="center"/>
            </w:pPr>
          </w:p>
        </w:tc>
        <w:tc>
          <w:tcPr>
            <w:tcW w:w="793" w:type="dxa"/>
          </w:tcPr>
          <w:p w14:paraId="770D5B02" w14:textId="77777777" w:rsidR="0057306B" w:rsidRDefault="0057306B" w:rsidP="007D2096">
            <w:pPr>
              <w:jc w:val="center"/>
            </w:pPr>
          </w:p>
        </w:tc>
        <w:tc>
          <w:tcPr>
            <w:tcW w:w="810" w:type="dxa"/>
          </w:tcPr>
          <w:p w14:paraId="56695961" w14:textId="77777777" w:rsidR="0057306B" w:rsidRDefault="0057306B" w:rsidP="007D2096">
            <w:pPr>
              <w:jc w:val="center"/>
            </w:pPr>
          </w:p>
        </w:tc>
        <w:tc>
          <w:tcPr>
            <w:tcW w:w="722" w:type="dxa"/>
          </w:tcPr>
          <w:p w14:paraId="2296CF9B" w14:textId="77777777" w:rsidR="0057306B" w:rsidRDefault="0057306B" w:rsidP="007D2096">
            <w:pPr>
              <w:jc w:val="center"/>
            </w:pPr>
            <w:r>
              <w:t>x</w:t>
            </w:r>
          </w:p>
        </w:tc>
      </w:tr>
    </w:tbl>
    <w:p w14:paraId="5FFE1840" w14:textId="77777777" w:rsidR="0057306B" w:rsidRPr="0057306B" w:rsidRDefault="0057306B" w:rsidP="0057306B"/>
    <w:p w14:paraId="02325398" w14:textId="77777777" w:rsidR="0057306B" w:rsidRPr="0057306B" w:rsidRDefault="0057306B" w:rsidP="0057306B">
      <w:pPr>
        <w:spacing w:line="288" w:lineRule="auto"/>
        <w:ind w:firstLine="360"/>
        <w:rPr>
          <w:sz w:val="24"/>
          <w:szCs w:val="24"/>
          <w:lang w:val="vi-VN"/>
        </w:rPr>
      </w:pPr>
      <w:r w:rsidRPr="0057306B">
        <w:rPr>
          <w:sz w:val="24"/>
          <w:szCs w:val="24"/>
          <w:lang w:val="en-IN"/>
        </w:rPr>
        <w:t xml:space="preserve">Hệ thống quản lý chuỗi cửa hàng cho phép người chủ quản lý luôn lắm được tình hình thu, chi; mua, bán hàng hóa cũng như tình hình xuất, nhập từng sản phẩm của từng cửa hàng. Mục tiêu hệ thống được xây dựng được đa nền tảng, người quản lý có thể xem thông tin quản lý trực tiếp trên thiết bị di động cũng như ứng dụng phiên bản web. Bên cạnh đó, hệ thống cũng cung cấp nghiệp vụ bán hàng, lập phiếu thu, chi; xuất nhập kho và tra cứu lương cho đối tượng nhân viên. </w:t>
      </w:r>
    </w:p>
    <w:p w14:paraId="1E597284" w14:textId="77777777" w:rsidR="0057306B" w:rsidRPr="0057306B" w:rsidRDefault="0057306B" w:rsidP="0057306B"/>
    <w:p w14:paraId="51906836" w14:textId="543D8E3B" w:rsidR="00802E21" w:rsidRDefault="00802E21" w:rsidP="00F16A81">
      <w:pPr>
        <w:pStyle w:val="Heading1"/>
      </w:pPr>
      <w:bookmarkStart w:id="14" w:name="_Toc25660390"/>
      <w:r>
        <w:t>Giao tiếp/Trao đổi thông tin</w:t>
      </w:r>
      <w:bookmarkEnd w:id="14"/>
    </w:p>
    <w:p w14:paraId="5042BED5" w14:textId="53AB78C5" w:rsidR="00802E21" w:rsidRDefault="0057306B" w:rsidP="0057306B">
      <w:pPr>
        <w:pStyle w:val="ListParagraph"/>
        <w:numPr>
          <w:ilvl w:val="0"/>
          <w:numId w:val="43"/>
        </w:numPr>
        <w:rPr>
          <w:iCs/>
        </w:rPr>
      </w:pPr>
      <w:r>
        <w:rPr>
          <w:iCs/>
        </w:rPr>
        <w:t xml:space="preserve">Họp daily dự án trực tiếp sáng thứ 3 hàng tuần tại phòng London. </w:t>
      </w:r>
    </w:p>
    <w:p w14:paraId="4FED316D" w14:textId="6F81F299" w:rsidR="0057306B" w:rsidRDefault="0057306B" w:rsidP="0057306B">
      <w:pPr>
        <w:pStyle w:val="ListParagraph"/>
        <w:numPr>
          <w:ilvl w:val="0"/>
          <w:numId w:val="43"/>
        </w:numPr>
        <w:rPr>
          <w:iCs/>
        </w:rPr>
      </w:pPr>
      <w:r>
        <w:rPr>
          <w:iCs/>
        </w:rPr>
        <w:t>Các nội dung trao đổi khác trao đổi sự dụng công cụ Slack, Facebook, Messenger,…</w:t>
      </w:r>
    </w:p>
    <w:p w14:paraId="6744CE7E" w14:textId="5C8BC412" w:rsidR="0057306B" w:rsidRDefault="0057306B" w:rsidP="0057306B">
      <w:pPr>
        <w:pStyle w:val="ListParagraph"/>
        <w:numPr>
          <w:ilvl w:val="0"/>
          <w:numId w:val="43"/>
        </w:numPr>
        <w:rPr>
          <w:iCs/>
        </w:rPr>
      </w:pPr>
      <w:r>
        <w:rPr>
          <w:iCs/>
        </w:rPr>
        <w:t>Sử dụng ngôn ngữ Tiếng việt.</w:t>
      </w:r>
    </w:p>
    <w:p w14:paraId="78EDDB93" w14:textId="24740CED" w:rsidR="0057306B" w:rsidRDefault="0057306B" w:rsidP="0057306B">
      <w:pPr>
        <w:pStyle w:val="ListParagraph"/>
        <w:numPr>
          <w:ilvl w:val="0"/>
          <w:numId w:val="43"/>
        </w:numPr>
        <w:rPr>
          <w:iCs/>
        </w:rPr>
      </w:pPr>
      <w:r>
        <w:rPr>
          <w:iCs/>
        </w:rPr>
        <w:t>Có sự thay đổi về bất kỳ vấn đề gì yêu cầu nghiệp vụ hay trong quá trình code phải gửi mail trong dự án và đối tác khách hàng thông báo.</w:t>
      </w:r>
    </w:p>
    <w:p w14:paraId="1320B78B" w14:textId="0CA8080E" w:rsidR="0057306B" w:rsidRDefault="0057306B" w:rsidP="0057306B">
      <w:pPr>
        <w:pStyle w:val="ListParagraph"/>
        <w:numPr>
          <w:ilvl w:val="0"/>
          <w:numId w:val="43"/>
        </w:numPr>
        <w:rPr>
          <w:iCs/>
        </w:rPr>
      </w:pPr>
      <w:r>
        <w:rPr>
          <w:iCs/>
        </w:rPr>
        <w:t>Sử dụng công cụ mail Google.</w:t>
      </w:r>
    </w:p>
    <w:p w14:paraId="2549B743" w14:textId="49266EBA" w:rsidR="0057306B" w:rsidRPr="0057306B" w:rsidRDefault="0057306B" w:rsidP="0057306B">
      <w:pPr>
        <w:pStyle w:val="ListParagraph"/>
        <w:numPr>
          <w:ilvl w:val="0"/>
          <w:numId w:val="43"/>
        </w:numPr>
        <w:rPr>
          <w:iCs/>
        </w:rPr>
      </w:pPr>
      <w:r>
        <w:rPr>
          <w:iCs/>
        </w:rPr>
        <w:t>Số điện thoại đối tác : 0362040043, Hoàng Mạnh Hùng, hót line liên hệ trực tiếp.</w:t>
      </w:r>
    </w:p>
    <w:p w14:paraId="201D3D5C" w14:textId="571BF035" w:rsidR="00E31DB9" w:rsidRDefault="00E31DB9" w:rsidP="00F16A81">
      <w:pPr>
        <w:pStyle w:val="Heading1"/>
      </w:pPr>
      <w:bookmarkStart w:id="15" w:name="_Toc25660391"/>
      <w:r>
        <w:t>Ước lượng</w:t>
      </w:r>
      <w:r w:rsidR="0011003A">
        <w:t xml:space="preserve"> chung</w:t>
      </w:r>
      <w:bookmarkEnd w:id="15"/>
    </w:p>
    <w:p w14:paraId="486E4519" w14:textId="6B9C9826" w:rsidR="00464FA9" w:rsidRDefault="00464FA9" w:rsidP="00E31DB9">
      <w:pPr>
        <w:pStyle w:val="Heading2"/>
      </w:pPr>
      <w:bookmarkStart w:id="16" w:name="_Toc25660392"/>
      <w:r>
        <w:t>Ước lượng tính năng</w:t>
      </w:r>
      <w:bookmarkEnd w:id="16"/>
    </w:p>
    <w:p w14:paraId="251AB01B" w14:textId="77777777" w:rsidR="0057306B" w:rsidRPr="0057306B" w:rsidRDefault="0057306B" w:rsidP="0057306B">
      <w:pPr>
        <w:pStyle w:val="ListParagraph"/>
        <w:widowControl/>
        <w:numPr>
          <w:ilvl w:val="0"/>
          <w:numId w:val="40"/>
        </w:numPr>
        <w:suppressAutoHyphens w:val="0"/>
        <w:spacing w:after="0" w:line="288" w:lineRule="auto"/>
        <w:contextualSpacing/>
        <w:rPr>
          <w:sz w:val="24"/>
          <w:szCs w:val="24"/>
          <w:lang w:val="vi-VN"/>
        </w:rPr>
      </w:pPr>
      <w:bookmarkStart w:id="17" w:name="_Toc25660393"/>
      <w:r w:rsidRPr="0057306B">
        <w:rPr>
          <w:sz w:val="24"/>
          <w:szCs w:val="24"/>
        </w:rPr>
        <w:t>Nhân viên:</w:t>
      </w:r>
    </w:p>
    <w:p w14:paraId="0BE2CE15" w14:textId="77777777" w:rsidR="0057306B" w:rsidRPr="0057306B" w:rsidRDefault="0057306B" w:rsidP="0057306B">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Bán hàng, lập hóa đơn</w:t>
      </w:r>
    </w:p>
    <w:p w14:paraId="1708C00B" w14:textId="77777777" w:rsidR="0057306B" w:rsidRPr="0057306B" w:rsidRDefault="0057306B" w:rsidP="0057306B">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Thêm hàng hóa, khách hàng</w:t>
      </w:r>
    </w:p>
    <w:p w14:paraId="45BC1341" w14:textId="77777777" w:rsidR="0057306B" w:rsidRPr="0057306B" w:rsidRDefault="0057306B" w:rsidP="0057306B">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lastRenderedPageBreak/>
        <w:t>Lập phiếu thu, chi</w:t>
      </w:r>
    </w:p>
    <w:p w14:paraId="5B3B735D" w14:textId="77777777" w:rsidR="0057306B" w:rsidRPr="0057306B" w:rsidRDefault="0057306B" w:rsidP="0057306B">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Lập phiếu xuất, nhập kho</w:t>
      </w:r>
    </w:p>
    <w:p w14:paraId="12C58CF5" w14:textId="77777777" w:rsidR="0057306B" w:rsidRPr="0057306B" w:rsidRDefault="0057306B" w:rsidP="0057306B">
      <w:pPr>
        <w:pStyle w:val="ListParagraph"/>
        <w:widowControl/>
        <w:numPr>
          <w:ilvl w:val="0"/>
          <w:numId w:val="41"/>
        </w:numPr>
        <w:suppressAutoHyphens w:val="0"/>
        <w:spacing w:after="0" w:line="288" w:lineRule="auto"/>
        <w:contextualSpacing/>
        <w:rPr>
          <w:sz w:val="24"/>
          <w:szCs w:val="24"/>
          <w:lang w:val="vi-VN"/>
        </w:rPr>
      </w:pPr>
      <w:r w:rsidRPr="0057306B">
        <w:rPr>
          <w:sz w:val="24"/>
          <w:szCs w:val="24"/>
        </w:rPr>
        <w:t>Tra cứu ngày công trong tháng, thông tin lương</w:t>
      </w:r>
    </w:p>
    <w:p w14:paraId="3FBD4222" w14:textId="77777777" w:rsidR="0057306B" w:rsidRPr="0057306B" w:rsidRDefault="0057306B" w:rsidP="0057306B">
      <w:pPr>
        <w:pStyle w:val="ListParagraph"/>
        <w:widowControl/>
        <w:numPr>
          <w:ilvl w:val="0"/>
          <w:numId w:val="40"/>
        </w:numPr>
        <w:suppressAutoHyphens w:val="0"/>
        <w:spacing w:after="0" w:line="288" w:lineRule="auto"/>
        <w:contextualSpacing/>
        <w:rPr>
          <w:sz w:val="24"/>
          <w:szCs w:val="24"/>
          <w:lang w:val="vi-VN"/>
        </w:rPr>
      </w:pPr>
      <w:r w:rsidRPr="0057306B">
        <w:rPr>
          <w:sz w:val="24"/>
          <w:szCs w:val="24"/>
        </w:rPr>
        <w:t>Quản lý:</w:t>
      </w:r>
    </w:p>
    <w:p w14:paraId="5A9EF5DB" w14:textId="77777777" w:rsidR="0057306B" w:rsidRPr="0057306B" w:rsidRDefault="0057306B" w:rsidP="0057306B">
      <w:pPr>
        <w:pStyle w:val="ListParagraph"/>
        <w:widowControl/>
        <w:numPr>
          <w:ilvl w:val="0"/>
          <w:numId w:val="42"/>
        </w:numPr>
        <w:suppressAutoHyphens w:val="0"/>
        <w:spacing w:after="0" w:line="288" w:lineRule="auto"/>
        <w:contextualSpacing/>
        <w:rPr>
          <w:sz w:val="24"/>
          <w:szCs w:val="24"/>
          <w:lang w:val="vi-VN"/>
        </w:rPr>
      </w:pPr>
      <w:r w:rsidRPr="0057306B">
        <w:rPr>
          <w:sz w:val="24"/>
          <w:szCs w:val="24"/>
        </w:rPr>
        <w:t>Quản lý thông tin nhân viên</w:t>
      </w:r>
    </w:p>
    <w:p w14:paraId="1F4AB4CB" w14:textId="77777777" w:rsidR="0057306B" w:rsidRPr="0057306B" w:rsidRDefault="0057306B" w:rsidP="0057306B">
      <w:pPr>
        <w:pStyle w:val="ListParagraph"/>
        <w:widowControl/>
        <w:numPr>
          <w:ilvl w:val="0"/>
          <w:numId w:val="42"/>
        </w:numPr>
        <w:suppressAutoHyphens w:val="0"/>
        <w:spacing w:after="0" w:line="288" w:lineRule="auto"/>
        <w:contextualSpacing/>
        <w:rPr>
          <w:sz w:val="24"/>
          <w:szCs w:val="24"/>
          <w:lang w:val="vi-VN"/>
        </w:rPr>
      </w:pPr>
      <w:r w:rsidRPr="0057306B">
        <w:rPr>
          <w:sz w:val="24"/>
          <w:szCs w:val="24"/>
        </w:rPr>
        <w:t>Kiểm kê hàng hóa</w:t>
      </w:r>
    </w:p>
    <w:p w14:paraId="1006883F" w14:textId="77777777" w:rsidR="0057306B" w:rsidRPr="0057306B" w:rsidRDefault="0057306B" w:rsidP="0057306B">
      <w:pPr>
        <w:pStyle w:val="ListParagraph"/>
        <w:widowControl/>
        <w:numPr>
          <w:ilvl w:val="0"/>
          <w:numId w:val="42"/>
        </w:numPr>
        <w:suppressAutoHyphens w:val="0"/>
        <w:spacing w:after="0" w:line="288" w:lineRule="auto"/>
        <w:contextualSpacing/>
        <w:rPr>
          <w:sz w:val="24"/>
          <w:szCs w:val="24"/>
          <w:lang w:val="vi-VN"/>
        </w:rPr>
      </w:pPr>
      <w:r w:rsidRPr="0057306B">
        <w:rPr>
          <w:sz w:val="24"/>
          <w:szCs w:val="24"/>
        </w:rPr>
        <w:t>Xem báo cáo thu chi</w:t>
      </w:r>
    </w:p>
    <w:p w14:paraId="65A58AB6" w14:textId="77777777" w:rsidR="0057306B" w:rsidRPr="0057306B" w:rsidRDefault="0057306B" w:rsidP="0057306B">
      <w:pPr>
        <w:pStyle w:val="ListParagraph"/>
        <w:widowControl/>
        <w:numPr>
          <w:ilvl w:val="0"/>
          <w:numId w:val="42"/>
        </w:numPr>
        <w:suppressAutoHyphens w:val="0"/>
        <w:spacing w:after="0" w:line="288" w:lineRule="auto"/>
        <w:contextualSpacing/>
        <w:rPr>
          <w:sz w:val="24"/>
          <w:szCs w:val="24"/>
          <w:lang w:val="vi-VN"/>
        </w:rPr>
      </w:pPr>
      <w:r w:rsidRPr="0057306B">
        <w:rPr>
          <w:sz w:val="24"/>
          <w:szCs w:val="24"/>
        </w:rPr>
        <w:t>Xem báo cáo doanh thu, doanh số</w:t>
      </w:r>
    </w:p>
    <w:p w14:paraId="7BAAB606" w14:textId="77777777" w:rsidR="00B34199" w:rsidRDefault="00B34199" w:rsidP="00B34199">
      <w:pPr>
        <w:pStyle w:val="Heading2"/>
      </w:pPr>
      <w:r>
        <w:t>Work Breakdown Structure</w:t>
      </w:r>
      <w:bookmarkEnd w:id="17"/>
    </w:p>
    <w:p w14:paraId="5F15F937" w14:textId="76FB95DD" w:rsidR="007D2096" w:rsidRDefault="007D2096" w:rsidP="007D2096">
      <w:pPr>
        <w:rPr>
          <w:i/>
          <w:iCs/>
        </w:rPr>
      </w:pPr>
    </w:p>
    <w:p w14:paraId="7D573901" w14:textId="6FF88596" w:rsidR="007D2096" w:rsidRDefault="007D2096" w:rsidP="007D2096">
      <w:pPr>
        <w:rPr>
          <w:i/>
          <w:iCs/>
        </w:rPr>
      </w:pPr>
      <w:r>
        <w:rPr>
          <w:noProof/>
        </w:rPr>
        <w:drawing>
          <wp:inline distT="0" distB="0" distL="0" distR="0" wp14:anchorId="2C29C3C1" wp14:editId="6EB13F29">
            <wp:extent cx="5575300" cy="3022600"/>
            <wp:effectExtent l="0" t="0" r="6350" b="635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3022600"/>
                    </a:xfrm>
                    <a:prstGeom prst="rect">
                      <a:avLst/>
                    </a:prstGeom>
                  </pic:spPr>
                </pic:pic>
              </a:graphicData>
            </a:graphic>
          </wp:inline>
        </w:drawing>
      </w:r>
    </w:p>
    <w:p w14:paraId="2DEDCC89" w14:textId="20D0F751" w:rsidR="00AD72E3" w:rsidRPr="00AD72E3" w:rsidRDefault="00AD72E3" w:rsidP="00B34199">
      <w:pPr>
        <w:rPr>
          <w:i/>
          <w:iCs/>
        </w:rPr>
      </w:pPr>
    </w:p>
    <w:p w14:paraId="7CB60D16" w14:textId="54064CE4" w:rsidR="002814C8" w:rsidRDefault="002814C8" w:rsidP="00E31DB9">
      <w:pPr>
        <w:pStyle w:val="Heading2"/>
      </w:pPr>
      <w:bookmarkStart w:id="18" w:name="_Toc25660394"/>
      <w:r>
        <w:t>Ước lượng thời gian</w:t>
      </w:r>
      <w:bookmarkEnd w:id="18"/>
    </w:p>
    <w:p w14:paraId="4CAA1D6E" w14:textId="4D3FC13B" w:rsidR="00612FB1" w:rsidRDefault="007D2096" w:rsidP="00612FB1">
      <w:pPr>
        <w:rPr>
          <w:i/>
          <w:iCs/>
        </w:rPr>
      </w:pPr>
      <w:r w:rsidRPr="007D2096">
        <w:rPr>
          <w:iCs/>
        </w:rPr>
        <w:t>Thời gian cần thiết để xây dựng hoàn hiện hệ thống là 7 tháng</w:t>
      </w:r>
      <w:r w:rsidR="00F279BC">
        <w:rPr>
          <w:i/>
          <w:iCs/>
        </w:rPr>
        <w:t>.</w:t>
      </w:r>
    </w:p>
    <w:p w14:paraId="21E4C270" w14:textId="77777777" w:rsidR="007D2096" w:rsidRPr="00451DC3" w:rsidRDefault="007D2096" w:rsidP="00612FB1">
      <w:pPr>
        <w:rPr>
          <w:i/>
          <w:iCs/>
        </w:rPr>
      </w:pPr>
    </w:p>
    <w:p w14:paraId="33628FB7" w14:textId="77777777" w:rsidR="00D466C7" w:rsidRDefault="002814C8" w:rsidP="00E31DB9">
      <w:pPr>
        <w:pStyle w:val="Heading2"/>
      </w:pPr>
      <w:bookmarkStart w:id="19" w:name="_Toc25660395"/>
      <w:r>
        <w:t>Ước lượng rủi ro</w:t>
      </w:r>
      <w:bookmarkEnd w:id="19"/>
    </w:p>
    <w:p w14:paraId="75BBC988" w14:textId="6ADC467F" w:rsidR="00D466C7" w:rsidRDefault="007D2096" w:rsidP="007D2096">
      <w:pPr>
        <w:pStyle w:val="ListParagraph"/>
        <w:numPr>
          <w:ilvl w:val="0"/>
          <w:numId w:val="44"/>
        </w:numPr>
      </w:pPr>
      <w:r>
        <w:t>Khách hàng yêu cầu thêm chức năng</w:t>
      </w:r>
    </w:p>
    <w:p w14:paraId="1F897717" w14:textId="3D806D63" w:rsidR="007D2096" w:rsidRDefault="007D2096" w:rsidP="007D2096">
      <w:pPr>
        <w:pStyle w:val="ListParagraph"/>
        <w:numPr>
          <w:ilvl w:val="0"/>
          <w:numId w:val="44"/>
        </w:numPr>
      </w:pPr>
      <w:r>
        <w:t>Khách hàng yêu cầu tăng hiệu năng hệ thống</w:t>
      </w:r>
    </w:p>
    <w:p w14:paraId="02F155C5" w14:textId="6EC87331" w:rsidR="007D2096" w:rsidRDefault="007D2096" w:rsidP="007D2096">
      <w:pPr>
        <w:pStyle w:val="ListParagraph"/>
        <w:numPr>
          <w:ilvl w:val="0"/>
          <w:numId w:val="44"/>
        </w:numPr>
      </w:pPr>
      <w:r>
        <w:t>Server sập</w:t>
      </w:r>
    </w:p>
    <w:p w14:paraId="1AF803F5" w14:textId="2830BFC6" w:rsidR="007D2096" w:rsidRDefault="007D2096" w:rsidP="007D2096">
      <w:pPr>
        <w:pStyle w:val="ListParagraph"/>
        <w:numPr>
          <w:ilvl w:val="0"/>
          <w:numId w:val="44"/>
        </w:numPr>
      </w:pPr>
      <w:r>
        <w:t>Database chứa dữ liệu quá tải</w:t>
      </w:r>
    </w:p>
    <w:p w14:paraId="7139CC38" w14:textId="0B02FAA1" w:rsidR="007D2096" w:rsidRDefault="007D2096" w:rsidP="007D2096">
      <w:pPr>
        <w:pStyle w:val="ListParagraph"/>
        <w:numPr>
          <w:ilvl w:val="0"/>
          <w:numId w:val="44"/>
        </w:numPr>
      </w:pPr>
      <w:r>
        <w:t>Giao diện gặp lỗi ở các trình duyệt khác nhau</w:t>
      </w:r>
    </w:p>
    <w:p w14:paraId="0C55A8F7" w14:textId="77777777" w:rsidR="007D2096" w:rsidRPr="00D466C7" w:rsidRDefault="007D2096" w:rsidP="007D2096">
      <w:pPr>
        <w:pStyle w:val="ListParagraph"/>
        <w:ind w:left="720"/>
      </w:pPr>
    </w:p>
    <w:p w14:paraId="5532CC94" w14:textId="4F7211A5" w:rsidR="00E31DB9" w:rsidRDefault="00E31DB9" w:rsidP="00E31DB9">
      <w:pPr>
        <w:pStyle w:val="Heading1"/>
      </w:pPr>
      <w:bookmarkStart w:id="20" w:name="_Toc25660396"/>
      <w:r>
        <w:lastRenderedPageBreak/>
        <w:t>Ước lượng giá thành</w:t>
      </w:r>
      <w:bookmarkEnd w:id="20"/>
    </w:p>
    <w:p w14:paraId="3F99F38C" w14:textId="0BEE518E" w:rsidR="007D2096" w:rsidRPr="007D2096" w:rsidRDefault="003E6A70" w:rsidP="003D6029">
      <w:r w:rsidRPr="007D2096">
        <w:t xml:space="preserve">Chi phí phát triển </w:t>
      </w:r>
      <w:r w:rsidR="007D2096" w:rsidRPr="007D2096">
        <w:t>:</w:t>
      </w:r>
    </w:p>
    <w:p w14:paraId="50BB75D9" w14:textId="7691C64B" w:rsidR="007D2096" w:rsidRPr="007D2096" w:rsidRDefault="007D2096" w:rsidP="007D2096">
      <w:pPr>
        <w:pStyle w:val="ListParagraph"/>
        <w:numPr>
          <w:ilvl w:val="0"/>
          <w:numId w:val="45"/>
        </w:numPr>
      </w:pPr>
      <w:r w:rsidRPr="007D2096">
        <w:t xml:space="preserve">Phân tích nghiệp vụ: 10tr/ng/tháng x </w:t>
      </w:r>
      <w:r>
        <w:t>1</w:t>
      </w:r>
      <w:r w:rsidRPr="007D2096">
        <w:t>ng</w:t>
      </w:r>
    </w:p>
    <w:p w14:paraId="6D55D47F" w14:textId="5AE30568" w:rsidR="007D2096" w:rsidRDefault="007D2096" w:rsidP="007D2096">
      <w:pPr>
        <w:pStyle w:val="ListParagraph"/>
        <w:numPr>
          <w:ilvl w:val="0"/>
          <w:numId w:val="45"/>
        </w:numPr>
      </w:pPr>
      <w:r>
        <w:t>Thiết kế giao diện: 12tr/ng/ tháng x 2ng</w:t>
      </w:r>
    </w:p>
    <w:p w14:paraId="525344AA" w14:textId="5FF52B98" w:rsidR="007D2096" w:rsidRPr="007D2096" w:rsidRDefault="007D2096" w:rsidP="007D2096">
      <w:pPr>
        <w:pStyle w:val="ListParagraph"/>
        <w:numPr>
          <w:ilvl w:val="0"/>
          <w:numId w:val="45"/>
        </w:numPr>
      </w:pPr>
      <w:r>
        <w:t>Dev: 12tr/ng/tháng x 5ng</w:t>
      </w:r>
    </w:p>
    <w:p w14:paraId="450C2D10" w14:textId="7C7B51B0" w:rsidR="007D2096" w:rsidRDefault="003E6A70" w:rsidP="003D6029">
      <w:r w:rsidRPr="007D2096">
        <w:t xml:space="preserve"> Chi phí kiểm thử</w:t>
      </w:r>
    </w:p>
    <w:p w14:paraId="21F9BB29" w14:textId="6B51A3B1" w:rsidR="007D2096" w:rsidRPr="007D2096" w:rsidRDefault="007D2096" w:rsidP="003D6029">
      <w:r>
        <w:t>Tester: 10tr/ng/tháng x 1ng</w:t>
      </w:r>
    </w:p>
    <w:p w14:paraId="22CC7412" w14:textId="77777777" w:rsidR="007D2096" w:rsidRDefault="003E6A70" w:rsidP="003D6029">
      <w:r w:rsidRPr="007D2096">
        <w:t>Chi phí vận hành</w:t>
      </w:r>
      <w:r w:rsidR="003C2146" w:rsidRPr="007D2096">
        <w:t>, quản lý, hành chính</w:t>
      </w:r>
      <w:r w:rsidR="007D2096">
        <w:t xml:space="preserve">: </w:t>
      </w:r>
    </w:p>
    <w:p w14:paraId="5B12B085" w14:textId="770BC1AB" w:rsidR="003E6A70" w:rsidRDefault="007D2096" w:rsidP="007D2096">
      <w:pPr>
        <w:pStyle w:val="ListParagraph"/>
        <w:numPr>
          <w:ilvl w:val="0"/>
          <w:numId w:val="43"/>
        </w:numPr>
      </w:pPr>
      <w:r>
        <w:t>Chi phí thuê mặt bằng: 50tr/tháng</w:t>
      </w:r>
    </w:p>
    <w:p w14:paraId="5E761D04" w14:textId="58572089" w:rsidR="007D2096" w:rsidRDefault="007D2096" w:rsidP="007D2096">
      <w:pPr>
        <w:pStyle w:val="ListParagraph"/>
        <w:numPr>
          <w:ilvl w:val="0"/>
          <w:numId w:val="43"/>
        </w:numPr>
      </w:pPr>
      <w:r>
        <w:t>Chi phí mua trà, cà phê cho anh em: 200k/ tháng</w:t>
      </w:r>
    </w:p>
    <w:p w14:paraId="696704A4" w14:textId="1D34CD50" w:rsidR="007D2096" w:rsidRPr="007D2096" w:rsidRDefault="007D2096" w:rsidP="007D2096">
      <w:pPr>
        <w:pStyle w:val="ListParagraph"/>
        <w:numPr>
          <w:ilvl w:val="0"/>
          <w:numId w:val="43"/>
        </w:numPr>
      </w:pPr>
      <w:r>
        <w:t>Ăn trưa 30k/người/tháng</w:t>
      </w:r>
    </w:p>
    <w:p w14:paraId="578C2CD0" w14:textId="2114E611" w:rsidR="00D65A38" w:rsidRDefault="00D65A38" w:rsidP="00D65A38">
      <w:pPr>
        <w:pStyle w:val="Heading1"/>
      </w:pPr>
      <w:bookmarkStart w:id="21" w:name="_Toc25660397"/>
      <w:r>
        <w:t>Ước lượng chất lượng</w:t>
      </w:r>
      <w:bookmarkEnd w:id="21"/>
    </w:p>
    <w:p w14:paraId="277EC28E" w14:textId="74BD43F4" w:rsidR="007D2096" w:rsidRPr="007D2096" w:rsidRDefault="00FF6F60" w:rsidP="003D6029">
      <w:r w:rsidRPr="007D2096">
        <w:rPr>
          <w:b/>
        </w:rPr>
        <w:t>Ước lượng số dòng code</w:t>
      </w:r>
      <w:r w:rsidR="007D2096">
        <w:rPr>
          <w:b/>
        </w:rPr>
        <w:t xml:space="preserve">: </w:t>
      </w:r>
      <w:r w:rsidR="007D2096" w:rsidRPr="007D2096">
        <w:t>678943 dòng</w:t>
      </w:r>
    </w:p>
    <w:p w14:paraId="49FE857A" w14:textId="7C31DE9A" w:rsidR="00FF6F60" w:rsidRPr="007D2096" w:rsidRDefault="00FF6F60" w:rsidP="003D6029">
      <w:r w:rsidRPr="007D2096">
        <w:rPr>
          <w:b/>
        </w:rPr>
        <w:t xml:space="preserve">Ước lượng số testcase </w:t>
      </w:r>
      <w:r w:rsidR="007D2096">
        <w:rPr>
          <w:b/>
        </w:rPr>
        <w:t xml:space="preserve">: </w:t>
      </w:r>
      <w:r w:rsidR="007D2096">
        <w:t>1200 test case</w:t>
      </w:r>
    </w:p>
    <w:p w14:paraId="22C571DC" w14:textId="25C00E05" w:rsidR="00AE641A" w:rsidRPr="007D2096" w:rsidRDefault="00AE641A" w:rsidP="003D6029">
      <w:pPr>
        <w:rPr>
          <w:lang w:val="fr-FR"/>
        </w:rPr>
      </w:pPr>
      <w:r w:rsidRPr="007D2096">
        <w:rPr>
          <w:b/>
          <w:lang w:val="fr-FR"/>
        </w:rPr>
        <w:t>Qui định số dòng comment trên mỗi K</w:t>
      </w:r>
      <w:r w:rsidR="009D5FF7" w:rsidRPr="007D2096">
        <w:rPr>
          <w:b/>
          <w:lang w:val="fr-FR"/>
        </w:rPr>
        <w:t>l</w:t>
      </w:r>
      <w:r w:rsidRPr="007D2096">
        <w:rPr>
          <w:b/>
          <w:lang w:val="fr-FR"/>
        </w:rPr>
        <w:t>oc</w:t>
      </w:r>
      <w:r w:rsidR="007D2096">
        <w:rPr>
          <w:b/>
          <w:lang w:val="fr-FR"/>
        </w:rPr>
        <w:t xml:space="preserve"> : </w:t>
      </w:r>
      <w:r w:rsidR="007D2096">
        <w:rPr>
          <w:lang w:val="fr-FR"/>
        </w:rPr>
        <w:t>3 dòng</w:t>
      </w:r>
    </w:p>
    <w:p w14:paraId="2715EB7B" w14:textId="50475BBC" w:rsidR="009D5FF7" w:rsidRPr="007D2096" w:rsidRDefault="009D5FF7" w:rsidP="003D6029">
      <w:pPr>
        <w:rPr>
          <w:b/>
          <w:lang w:val="fr-FR"/>
        </w:rPr>
      </w:pPr>
      <w:r w:rsidRPr="007D2096">
        <w:rPr>
          <w:b/>
          <w:lang w:val="fr-FR"/>
        </w:rPr>
        <w:t>Qui định về số unit test, automation test</w:t>
      </w:r>
      <w:r w:rsidR="007D2096">
        <w:rPr>
          <w:b/>
          <w:lang w:val="fr-FR"/>
        </w:rPr>
        <w:t> :</w:t>
      </w:r>
    </w:p>
    <w:p w14:paraId="6C4B20CD" w14:textId="46A1E73E" w:rsidR="00DE0787" w:rsidRDefault="00DE0787" w:rsidP="00DE0787">
      <w:pPr>
        <w:pStyle w:val="Heading1"/>
      </w:pPr>
      <w:bookmarkStart w:id="22" w:name="_Toc25660398"/>
      <w:r>
        <w:t>Phân tích thiết kế</w:t>
      </w:r>
      <w:bookmarkEnd w:id="22"/>
      <w:r>
        <w:t xml:space="preserve"> </w:t>
      </w:r>
    </w:p>
    <w:p w14:paraId="4870C85E" w14:textId="05698BF9" w:rsidR="003F1120" w:rsidRDefault="003F1120" w:rsidP="003F1120">
      <w:pPr>
        <w:pStyle w:val="Heading2"/>
        <w:rPr>
          <w:lang w:eastAsia="en-US" w:bidi="ar-SA"/>
        </w:rPr>
      </w:pPr>
      <w:bookmarkStart w:id="23" w:name="_Toc25660399"/>
      <w:r w:rsidRPr="003F1120">
        <w:rPr>
          <w:lang w:eastAsia="en-US" w:bidi="ar-SA"/>
        </w:rPr>
        <w:t>Mô hình tích hợp phần cứng/phần mềm</w:t>
      </w:r>
      <w:bookmarkEnd w:id="23"/>
    </w:p>
    <w:p w14:paraId="29C398E3" w14:textId="52C75685" w:rsidR="003F1120" w:rsidRDefault="003F1120" w:rsidP="003F1120">
      <w:pPr>
        <w:pStyle w:val="Heading2"/>
        <w:rPr>
          <w:lang w:eastAsia="en-US" w:bidi="ar-SA"/>
        </w:rPr>
      </w:pPr>
      <w:bookmarkStart w:id="24" w:name="_Toc25660400"/>
      <w:r w:rsidRPr="003F1120">
        <w:rPr>
          <w:lang w:eastAsia="en-US" w:bidi="ar-SA"/>
        </w:rPr>
        <w:t>Giao diện</w:t>
      </w:r>
      <w:bookmarkEnd w:id="24"/>
    </w:p>
    <w:p w14:paraId="444F0ED9" w14:textId="71AF4E50" w:rsidR="007D2096" w:rsidRPr="007D2096" w:rsidRDefault="007D2096" w:rsidP="007D2096">
      <w:pPr>
        <w:rPr>
          <w:b/>
          <w:lang w:eastAsia="en-US" w:bidi="ar-SA"/>
        </w:rPr>
      </w:pPr>
      <w:r w:rsidRPr="007D2096">
        <w:rPr>
          <w:b/>
          <w:lang w:eastAsia="en-US" w:bidi="ar-SA"/>
        </w:rPr>
        <w:t>1, Báo cáo</w:t>
      </w:r>
    </w:p>
    <w:p w14:paraId="5D2AE62D" w14:textId="6D5C4972" w:rsidR="007D2096" w:rsidRDefault="007D2096" w:rsidP="007D2096">
      <w:pPr>
        <w:rPr>
          <w:lang w:eastAsia="en-US" w:bidi="ar-SA"/>
        </w:rPr>
      </w:pPr>
      <w:r>
        <w:rPr>
          <w:noProof/>
        </w:rPr>
        <w:drawing>
          <wp:inline distT="0" distB="0" distL="0" distR="0" wp14:anchorId="4A3B4333" wp14:editId="739268B1">
            <wp:extent cx="5575300" cy="2771470"/>
            <wp:effectExtent l="0" t="0" r="6350" b="0"/>
            <wp:docPr id="82" name="Hình ảnh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2771470"/>
                    </a:xfrm>
                    <a:prstGeom prst="rect">
                      <a:avLst/>
                    </a:prstGeom>
                  </pic:spPr>
                </pic:pic>
              </a:graphicData>
            </a:graphic>
          </wp:inline>
        </w:drawing>
      </w:r>
    </w:p>
    <w:p w14:paraId="087A9A52" w14:textId="409663F5" w:rsidR="007D2096" w:rsidRDefault="007D2096" w:rsidP="007D2096">
      <w:pPr>
        <w:rPr>
          <w:lang w:eastAsia="en-US" w:bidi="ar-SA"/>
        </w:rPr>
      </w:pPr>
    </w:p>
    <w:p w14:paraId="648585F8" w14:textId="758AD516" w:rsidR="007D2096" w:rsidRPr="007D2096" w:rsidRDefault="007D2096" w:rsidP="007D2096">
      <w:pPr>
        <w:rPr>
          <w:b/>
          <w:lang w:eastAsia="en-US" w:bidi="ar-SA"/>
        </w:rPr>
      </w:pPr>
      <w:r w:rsidRPr="007D2096">
        <w:rPr>
          <w:b/>
          <w:lang w:eastAsia="en-US" w:bidi="ar-SA"/>
        </w:rPr>
        <w:lastRenderedPageBreak/>
        <w:t>2, Tra cứu lương</w:t>
      </w:r>
    </w:p>
    <w:p w14:paraId="1E57F274" w14:textId="10AC69E8" w:rsidR="007D2096" w:rsidRDefault="007D2096" w:rsidP="007D2096">
      <w:pPr>
        <w:rPr>
          <w:lang w:eastAsia="en-US" w:bidi="ar-SA"/>
        </w:rPr>
      </w:pPr>
      <w:r>
        <w:rPr>
          <w:noProof/>
        </w:rPr>
        <w:drawing>
          <wp:inline distT="0" distB="0" distL="0" distR="0" wp14:anchorId="2130C302" wp14:editId="3F508FE0">
            <wp:extent cx="5575300" cy="2752436"/>
            <wp:effectExtent l="0" t="0" r="6350" b="0"/>
            <wp:docPr id="84" name="Hình ảnh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2752436"/>
                    </a:xfrm>
                    <a:prstGeom prst="rect">
                      <a:avLst/>
                    </a:prstGeom>
                  </pic:spPr>
                </pic:pic>
              </a:graphicData>
            </a:graphic>
          </wp:inline>
        </w:drawing>
      </w:r>
    </w:p>
    <w:p w14:paraId="4167A17A" w14:textId="00D25755" w:rsidR="007D2096" w:rsidRPr="007D2096" w:rsidRDefault="007D2096" w:rsidP="007D2096">
      <w:pPr>
        <w:rPr>
          <w:b/>
          <w:lang w:eastAsia="en-US" w:bidi="ar-SA"/>
        </w:rPr>
      </w:pPr>
    </w:p>
    <w:p w14:paraId="206D03B7" w14:textId="11A09CEE" w:rsidR="007D2096" w:rsidRPr="007D2096" w:rsidRDefault="007D2096" w:rsidP="007D2096">
      <w:pPr>
        <w:rPr>
          <w:b/>
          <w:lang w:eastAsia="en-US" w:bidi="ar-SA"/>
        </w:rPr>
      </w:pPr>
      <w:r w:rsidRPr="007D2096">
        <w:rPr>
          <w:b/>
          <w:lang w:eastAsia="en-US" w:bidi="ar-SA"/>
        </w:rPr>
        <w:t>3, Thêm mới nhân viên</w:t>
      </w:r>
    </w:p>
    <w:p w14:paraId="59B11D6B" w14:textId="1113E4D7" w:rsidR="007D2096" w:rsidRDefault="007D2096" w:rsidP="007D2096">
      <w:pPr>
        <w:rPr>
          <w:lang w:eastAsia="en-US" w:bidi="ar-SA"/>
        </w:rPr>
      </w:pPr>
      <w:r>
        <w:rPr>
          <w:noProof/>
        </w:rPr>
        <w:drawing>
          <wp:inline distT="0" distB="0" distL="0" distR="0" wp14:anchorId="343F790C" wp14:editId="1A5821C3">
            <wp:extent cx="5575300" cy="2775277"/>
            <wp:effectExtent l="0" t="0" r="6350" b="6350"/>
            <wp:docPr id="85" name="Hình ảnh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2775277"/>
                    </a:xfrm>
                    <a:prstGeom prst="rect">
                      <a:avLst/>
                    </a:prstGeom>
                  </pic:spPr>
                </pic:pic>
              </a:graphicData>
            </a:graphic>
          </wp:inline>
        </w:drawing>
      </w:r>
    </w:p>
    <w:p w14:paraId="1D6EF391" w14:textId="2BC9D2D5" w:rsidR="007D2096" w:rsidRDefault="007D2096" w:rsidP="007D2096">
      <w:pPr>
        <w:rPr>
          <w:lang w:eastAsia="en-US" w:bidi="ar-SA"/>
        </w:rPr>
      </w:pPr>
    </w:p>
    <w:p w14:paraId="78A9F5E4" w14:textId="06BF5A44" w:rsidR="007D2096" w:rsidRPr="007D2096" w:rsidRDefault="007D2096" w:rsidP="007D2096">
      <w:pPr>
        <w:rPr>
          <w:b/>
          <w:lang w:eastAsia="en-US" w:bidi="ar-SA"/>
        </w:rPr>
      </w:pPr>
      <w:r w:rsidRPr="007D2096">
        <w:rPr>
          <w:b/>
          <w:lang w:eastAsia="en-US" w:bidi="ar-SA"/>
        </w:rPr>
        <w:t>4, Bán hàng</w:t>
      </w:r>
    </w:p>
    <w:p w14:paraId="75F6956D" w14:textId="0FCF75AE" w:rsidR="007D2096" w:rsidRPr="007D2096" w:rsidRDefault="007D2096" w:rsidP="007D2096">
      <w:pPr>
        <w:rPr>
          <w:lang w:eastAsia="en-US" w:bidi="ar-SA"/>
        </w:rPr>
      </w:pPr>
      <w:r>
        <w:rPr>
          <w:noProof/>
        </w:rPr>
        <w:lastRenderedPageBreak/>
        <w:drawing>
          <wp:inline distT="0" distB="0" distL="0" distR="0" wp14:anchorId="24E24A16" wp14:editId="1E94FC63">
            <wp:extent cx="5575300" cy="2658530"/>
            <wp:effectExtent l="0" t="0" r="6350" b="8890"/>
            <wp:docPr id="86" name="Hình ảnh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300" cy="2658530"/>
                    </a:xfrm>
                    <a:prstGeom prst="rect">
                      <a:avLst/>
                    </a:prstGeom>
                  </pic:spPr>
                </pic:pic>
              </a:graphicData>
            </a:graphic>
          </wp:inline>
        </w:drawing>
      </w:r>
    </w:p>
    <w:p w14:paraId="4FCD1508" w14:textId="63B48BC9" w:rsidR="003F1120" w:rsidRDefault="003F1120" w:rsidP="003F1120">
      <w:pPr>
        <w:pStyle w:val="Heading2"/>
        <w:rPr>
          <w:lang w:eastAsia="en-US" w:bidi="ar-SA"/>
        </w:rPr>
      </w:pPr>
      <w:bookmarkStart w:id="25" w:name="_Toc25660401"/>
      <w:r w:rsidRPr="003F1120">
        <w:rPr>
          <w:lang w:eastAsia="en-US" w:bidi="ar-SA"/>
        </w:rPr>
        <w:t>Cơ sở dữ liệu</w:t>
      </w:r>
      <w:bookmarkEnd w:id="25"/>
    </w:p>
    <w:p w14:paraId="79C033F2" w14:textId="0710165A" w:rsidR="007D2096" w:rsidRPr="007D2096" w:rsidRDefault="007D2096" w:rsidP="007D2096">
      <w:pPr>
        <w:rPr>
          <w:lang w:eastAsia="en-US" w:bidi="ar-SA"/>
        </w:rPr>
      </w:pPr>
      <w:r>
        <w:rPr>
          <w:lang w:eastAsia="en-US" w:bidi="ar-SA"/>
        </w:rPr>
        <w:t>Sử dụng SQL Server 2014</w:t>
      </w:r>
    </w:p>
    <w:p w14:paraId="6AC679A0" w14:textId="02DC90B9" w:rsidR="007D2096" w:rsidRPr="007D2096" w:rsidRDefault="007D2096" w:rsidP="007D2096">
      <w:pPr>
        <w:rPr>
          <w:b/>
          <w:lang w:eastAsia="en-US" w:bidi="ar-SA"/>
        </w:rPr>
      </w:pPr>
      <w:r w:rsidRPr="007D2096">
        <w:rPr>
          <w:b/>
          <w:lang w:eastAsia="en-US" w:bidi="ar-SA"/>
        </w:rPr>
        <w:t>1, Bảng thông tin hàng hóa</w:t>
      </w:r>
    </w:p>
    <w:tbl>
      <w:tblPr>
        <w:tblStyle w:val="TableGrid"/>
        <w:tblW w:w="9175" w:type="dxa"/>
        <w:tblLook w:val="04A0" w:firstRow="1" w:lastRow="0" w:firstColumn="1" w:lastColumn="0" w:noHBand="0" w:noVBand="1"/>
      </w:tblPr>
      <w:tblGrid>
        <w:gridCol w:w="2425"/>
        <w:gridCol w:w="1890"/>
        <w:gridCol w:w="1350"/>
        <w:gridCol w:w="3510"/>
      </w:tblGrid>
      <w:tr w:rsidR="007D2096" w14:paraId="01B9A18F" w14:textId="77777777" w:rsidTr="007D2096">
        <w:tc>
          <w:tcPr>
            <w:tcW w:w="9175" w:type="dxa"/>
            <w:gridSpan w:val="4"/>
          </w:tcPr>
          <w:p w14:paraId="7C952BAE" w14:textId="77777777" w:rsidR="007D2096" w:rsidRPr="00386823" w:rsidRDefault="007D2096" w:rsidP="007D2096">
            <w:pPr>
              <w:jc w:val="center"/>
              <w:rPr>
                <w:b/>
                <w:szCs w:val="26"/>
              </w:rPr>
            </w:pPr>
            <w:r>
              <w:rPr>
                <w:b/>
                <w:lang w:val="en-IN"/>
              </w:rPr>
              <w:t>Item</w:t>
            </w:r>
          </w:p>
        </w:tc>
      </w:tr>
      <w:tr w:rsidR="007D2096" w14:paraId="2D29D670" w14:textId="77777777" w:rsidTr="007D2096">
        <w:tc>
          <w:tcPr>
            <w:tcW w:w="2425" w:type="dxa"/>
          </w:tcPr>
          <w:p w14:paraId="49779B6D" w14:textId="77777777" w:rsidR="007D2096" w:rsidRDefault="007D2096" w:rsidP="007D2096">
            <w:pPr>
              <w:rPr>
                <w:szCs w:val="26"/>
              </w:rPr>
            </w:pPr>
            <w:r>
              <w:rPr>
                <w:szCs w:val="26"/>
              </w:rPr>
              <w:t>Tên trường</w:t>
            </w:r>
          </w:p>
        </w:tc>
        <w:tc>
          <w:tcPr>
            <w:tcW w:w="1890" w:type="dxa"/>
          </w:tcPr>
          <w:p w14:paraId="0C929273" w14:textId="77777777" w:rsidR="007D2096" w:rsidRDefault="007D2096" w:rsidP="007D2096">
            <w:pPr>
              <w:rPr>
                <w:szCs w:val="26"/>
              </w:rPr>
            </w:pPr>
            <w:r>
              <w:rPr>
                <w:szCs w:val="26"/>
              </w:rPr>
              <w:t>Kiểu dữ liệu</w:t>
            </w:r>
          </w:p>
        </w:tc>
        <w:tc>
          <w:tcPr>
            <w:tcW w:w="1350" w:type="dxa"/>
          </w:tcPr>
          <w:p w14:paraId="6E08F4D4" w14:textId="77777777" w:rsidR="007D2096" w:rsidRDefault="007D2096" w:rsidP="007D2096">
            <w:pPr>
              <w:jc w:val="left"/>
              <w:rPr>
                <w:szCs w:val="26"/>
              </w:rPr>
            </w:pPr>
            <w:r>
              <w:rPr>
                <w:szCs w:val="26"/>
              </w:rPr>
              <w:t>Dữ liệu mặc định</w:t>
            </w:r>
          </w:p>
        </w:tc>
        <w:tc>
          <w:tcPr>
            <w:tcW w:w="3510" w:type="dxa"/>
          </w:tcPr>
          <w:p w14:paraId="68A56BEA" w14:textId="77777777" w:rsidR="007D2096" w:rsidRDefault="007D2096" w:rsidP="007D2096">
            <w:pPr>
              <w:rPr>
                <w:szCs w:val="26"/>
              </w:rPr>
            </w:pPr>
            <w:r>
              <w:rPr>
                <w:szCs w:val="26"/>
              </w:rPr>
              <w:t>Mô tả</w:t>
            </w:r>
          </w:p>
        </w:tc>
      </w:tr>
      <w:tr w:rsidR="007D2096" w14:paraId="2AE1172F" w14:textId="77777777" w:rsidTr="007D2096">
        <w:tc>
          <w:tcPr>
            <w:tcW w:w="2425" w:type="dxa"/>
          </w:tcPr>
          <w:p w14:paraId="391445C7" w14:textId="77777777" w:rsidR="007D2096" w:rsidRDefault="007D2096" w:rsidP="007D2096">
            <w:pPr>
              <w:rPr>
                <w:szCs w:val="26"/>
              </w:rPr>
            </w:pPr>
            <w:r>
              <w:rPr>
                <w:szCs w:val="26"/>
              </w:rPr>
              <w:t>ItemI</w:t>
            </w:r>
            <w:r w:rsidRPr="000A59E9">
              <w:rPr>
                <w:szCs w:val="26"/>
              </w:rPr>
              <w:t>D</w:t>
            </w:r>
          </w:p>
        </w:tc>
        <w:tc>
          <w:tcPr>
            <w:tcW w:w="1890" w:type="dxa"/>
          </w:tcPr>
          <w:p w14:paraId="59C5BAE2" w14:textId="77777777" w:rsidR="007D2096" w:rsidRDefault="007D2096" w:rsidP="007D2096">
            <w:pPr>
              <w:rPr>
                <w:szCs w:val="26"/>
              </w:rPr>
            </w:pPr>
            <w:r>
              <w:rPr>
                <w:szCs w:val="26"/>
              </w:rPr>
              <w:t>uniqueidentify</w:t>
            </w:r>
          </w:p>
        </w:tc>
        <w:tc>
          <w:tcPr>
            <w:tcW w:w="1350" w:type="dxa"/>
          </w:tcPr>
          <w:p w14:paraId="119F56E8" w14:textId="77777777" w:rsidR="007D2096" w:rsidRDefault="007D2096" w:rsidP="007D2096">
            <w:pPr>
              <w:rPr>
                <w:szCs w:val="26"/>
              </w:rPr>
            </w:pPr>
            <w:r>
              <w:rPr>
                <w:szCs w:val="26"/>
              </w:rPr>
              <w:t>newid()</w:t>
            </w:r>
          </w:p>
        </w:tc>
        <w:tc>
          <w:tcPr>
            <w:tcW w:w="3510" w:type="dxa"/>
          </w:tcPr>
          <w:p w14:paraId="28D5BDDA" w14:textId="77777777" w:rsidR="007D2096" w:rsidRDefault="007D2096" w:rsidP="007D2096">
            <w:pPr>
              <w:rPr>
                <w:szCs w:val="26"/>
              </w:rPr>
            </w:pPr>
            <w:r>
              <w:rPr>
                <w:szCs w:val="26"/>
              </w:rPr>
              <w:t>Khóa chính</w:t>
            </w:r>
          </w:p>
        </w:tc>
      </w:tr>
      <w:tr w:rsidR="007D2096" w14:paraId="3EEA78DF" w14:textId="77777777" w:rsidTr="007D2096">
        <w:tc>
          <w:tcPr>
            <w:tcW w:w="2425" w:type="dxa"/>
          </w:tcPr>
          <w:p w14:paraId="18432863" w14:textId="77777777" w:rsidR="007D2096" w:rsidRPr="00386823" w:rsidRDefault="007D2096" w:rsidP="007D2096">
            <w:pPr>
              <w:jc w:val="left"/>
              <w:rPr>
                <w:szCs w:val="26"/>
              </w:rPr>
            </w:pPr>
            <w:r w:rsidRPr="000A59E9">
              <w:rPr>
                <w:szCs w:val="26"/>
              </w:rPr>
              <w:t>S</w:t>
            </w:r>
            <w:r>
              <w:rPr>
                <w:szCs w:val="26"/>
              </w:rPr>
              <w:t>KUCode</w:t>
            </w:r>
          </w:p>
        </w:tc>
        <w:tc>
          <w:tcPr>
            <w:tcW w:w="1890" w:type="dxa"/>
          </w:tcPr>
          <w:p w14:paraId="63712E49" w14:textId="77777777" w:rsidR="007D2096" w:rsidRDefault="007D2096" w:rsidP="007D2096">
            <w:pPr>
              <w:rPr>
                <w:szCs w:val="26"/>
              </w:rPr>
            </w:pPr>
            <w:r w:rsidRPr="00386823">
              <w:rPr>
                <w:szCs w:val="26"/>
              </w:rPr>
              <w:t>nvarchar(</w:t>
            </w:r>
            <w:r>
              <w:rPr>
                <w:szCs w:val="26"/>
              </w:rPr>
              <w:t>20</w:t>
            </w:r>
            <w:r w:rsidRPr="00386823">
              <w:rPr>
                <w:szCs w:val="26"/>
              </w:rPr>
              <w:t>)</w:t>
            </w:r>
          </w:p>
        </w:tc>
        <w:tc>
          <w:tcPr>
            <w:tcW w:w="1350" w:type="dxa"/>
          </w:tcPr>
          <w:p w14:paraId="08099BF0" w14:textId="77777777" w:rsidR="007D2096" w:rsidRDefault="007D2096" w:rsidP="007D2096">
            <w:pPr>
              <w:rPr>
                <w:szCs w:val="26"/>
              </w:rPr>
            </w:pPr>
          </w:p>
        </w:tc>
        <w:tc>
          <w:tcPr>
            <w:tcW w:w="3510" w:type="dxa"/>
          </w:tcPr>
          <w:p w14:paraId="73AFEB80" w14:textId="77777777" w:rsidR="007D2096" w:rsidRDefault="007D2096" w:rsidP="007D2096">
            <w:pPr>
              <w:rPr>
                <w:szCs w:val="26"/>
              </w:rPr>
            </w:pPr>
            <w:r>
              <w:rPr>
                <w:szCs w:val="26"/>
              </w:rPr>
              <w:t>Mã mặt hàng</w:t>
            </w:r>
          </w:p>
        </w:tc>
      </w:tr>
      <w:tr w:rsidR="007D2096" w14:paraId="487D8406" w14:textId="77777777" w:rsidTr="007D2096">
        <w:tc>
          <w:tcPr>
            <w:tcW w:w="2425" w:type="dxa"/>
          </w:tcPr>
          <w:p w14:paraId="442BE817" w14:textId="77777777" w:rsidR="007D2096" w:rsidRPr="00386823" w:rsidRDefault="007D2096" w:rsidP="007D2096">
            <w:pPr>
              <w:jc w:val="left"/>
              <w:rPr>
                <w:szCs w:val="26"/>
              </w:rPr>
            </w:pPr>
            <w:r>
              <w:rPr>
                <w:szCs w:val="26"/>
              </w:rPr>
              <w:t>ItemName</w:t>
            </w:r>
          </w:p>
        </w:tc>
        <w:tc>
          <w:tcPr>
            <w:tcW w:w="1890" w:type="dxa"/>
          </w:tcPr>
          <w:p w14:paraId="63739577" w14:textId="77777777" w:rsidR="007D2096" w:rsidRPr="00386823" w:rsidRDefault="007D2096" w:rsidP="007D2096">
            <w:pPr>
              <w:rPr>
                <w:szCs w:val="26"/>
              </w:rPr>
            </w:pPr>
            <w:r w:rsidRPr="000A59E9">
              <w:rPr>
                <w:szCs w:val="26"/>
              </w:rPr>
              <w:t>nvarchar(</w:t>
            </w:r>
            <w:r>
              <w:rPr>
                <w:szCs w:val="26"/>
              </w:rPr>
              <w:t>255</w:t>
            </w:r>
            <w:r w:rsidRPr="000A59E9">
              <w:rPr>
                <w:szCs w:val="26"/>
              </w:rPr>
              <w:t>)</w:t>
            </w:r>
          </w:p>
        </w:tc>
        <w:tc>
          <w:tcPr>
            <w:tcW w:w="1350" w:type="dxa"/>
          </w:tcPr>
          <w:p w14:paraId="6439F1A3" w14:textId="77777777" w:rsidR="007D2096" w:rsidRDefault="007D2096" w:rsidP="007D2096">
            <w:pPr>
              <w:rPr>
                <w:szCs w:val="26"/>
              </w:rPr>
            </w:pPr>
          </w:p>
        </w:tc>
        <w:tc>
          <w:tcPr>
            <w:tcW w:w="3510" w:type="dxa"/>
          </w:tcPr>
          <w:p w14:paraId="1DF7DA46" w14:textId="77777777" w:rsidR="007D2096" w:rsidRPr="00386823" w:rsidRDefault="007D2096" w:rsidP="007D2096">
            <w:pPr>
              <w:rPr>
                <w:szCs w:val="26"/>
              </w:rPr>
            </w:pPr>
            <w:r>
              <w:rPr>
                <w:szCs w:val="26"/>
              </w:rPr>
              <w:t>Tên mặt hàng</w:t>
            </w:r>
          </w:p>
        </w:tc>
      </w:tr>
      <w:tr w:rsidR="007D2096" w14:paraId="30526A6F" w14:textId="77777777" w:rsidTr="007D2096">
        <w:tc>
          <w:tcPr>
            <w:tcW w:w="2425" w:type="dxa"/>
          </w:tcPr>
          <w:p w14:paraId="123EB6CB" w14:textId="77777777" w:rsidR="007D2096" w:rsidRDefault="007D2096" w:rsidP="007D2096">
            <w:pPr>
              <w:jc w:val="left"/>
              <w:rPr>
                <w:szCs w:val="26"/>
              </w:rPr>
            </w:pPr>
            <w:r>
              <w:rPr>
                <w:szCs w:val="26"/>
              </w:rPr>
              <w:t>ItemGroupCode</w:t>
            </w:r>
          </w:p>
        </w:tc>
        <w:tc>
          <w:tcPr>
            <w:tcW w:w="1890" w:type="dxa"/>
          </w:tcPr>
          <w:p w14:paraId="0AF750B5" w14:textId="77777777" w:rsidR="007D2096" w:rsidRPr="00386823" w:rsidRDefault="007D2096" w:rsidP="007D2096">
            <w:pPr>
              <w:rPr>
                <w:szCs w:val="26"/>
              </w:rPr>
            </w:pPr>
            <w:r>
              <w:rPr>
                <w:szCs w:val="26"/>
              </w:rPr>
              <w:t>nvarchar(255)</w:t>
            </w:r>
          </w:p>
        </w:tc>
        <w:tc>
          <w:tcPr>
            <w:tcW w:w="1350" w:type="dxa"/>
          </w:tcPr>
          <w:p w14:paraId="4CDFE3C1" w14:textId="77777777" w:rsidR="007D2096" w:rsidRDefault="007D2096" w:rsidP="007D2096">
            <w:pPr>
              <w:rPr>
                <w:szCs w:val="26"/>
              </w:rPr>
            </w:pPr>
          </w:p>
        </w:tc>
        <w:tc>
          <w:tcPr>
            <w:tcW w:w="3510" w:type="dxa"/>
          </w:tcPr>
          <w:p w14:paraId="44313F33" w14:textId="77777777" w:rsidR="007D2096" w:rsidRDefault="007D2096" w:rsidP="007D2096">
            <w:pPr>
              <w:rPr>
                <w:szCs w:val="26"/>
              </w:rPr>
            </w:pPr>
            <w:r>
              <w:rPr>
                <w:szCs w:val="26"/>
              </w:rPr>
              <w:t>Mã nhóm hàng hóa</w:t>
            </w:r>
          </w:p>
        </w:tc>
      </w:tr>
      <w:tr w:rsidR="007D2096" w14:paraId="5D5AC0B5" w14:textId="77777777" w:rsidTr="007D2096">
        <w:tc>
          <w:tcPr>
            <w:tcW w:w="2425" w:type="dxa"/>
          </w:tcPr>
          <w:p w14:paraId="64C9F52C" w14:textId="77777777" w:rsidR="007D2096" w:rsidRDefault="007D2096" w:rsidP="007D2096">
            <w:pPr>
              <w:jc w:val="left"/>
              <w:rPr>
                <w:szCs w:val="26"/>
              </w:rPr>
            </w:pPr>
            <w:r>
              <w:rPr>
                <w:szCs w:val="26"/>
              </w:rPr>
              <w:t>ItemGroupName</w:t>
            </w:r>
          </w:p>
        </w:tc>
        <w:tc>
          <w:tcPr>
            <w:tcW w:w="1890" w:type="dxa"/>
          </w:tcPr>
          <w:p w14:paraId="32CF7273" w14:textId="77777777" w:rsidR="007D2096" w:rsidRDefault="007D2096" w:rsidP="007D2096">
            <w:pPr>
              <w:rPr>
                <w:szCs w:val="26"/>
              </w:rPr>
            </w:pPr>
            <w:r>
              <w:rPr>
                <w:szCs w:val="26"/>
              </w:rPr>
              <w:t>nvarchar(255)</w:t>
            </w:r>
          </w:p>
        </w:tc>
        <w:tc>
          <w:tcPr>
            <w:tcW w:w="1350" w:type="dxa"/>
          </w:tcPr>
          <w:p w14:paraId="5B667AF8" w14:textId="77777777" w:rsidR="007D2096" w:rsidRDefault="007D2096" w:rsidP="007D2096">
            <w:pPr>
              <w:rPr>
                <w:szCs w:val="26"/>
              </w:rPr>
            </w:pPr>
          </w:p>
        </w:tc>
        <w:tc>
          <w:tcPr>
            <w:tcW w:w="3510" w:type="dxa"/>
          </w:tcPr>
          <w:p w14:paraId="05886A18" w14:textId="77777777" w:rsidR="007D2096" w:rsidRDefault="007D2096" w:rsidP="007D2096">
            <w:pPr>
              <w:rPr>
                <w:szCs w:val="26"/>
              </w:rPr>
            </w:pPr>
            <w:r>
              <w:rPr>
                <w:szCs w:val="26"/>
              </w:rPr>
              <w:t>Tên nhóm hàng hóa</w:t>
            </w:r>
          </w:p>
        </w:tc>
      </w:tr>
      <w:tr w:rsidR="007D2096" w14:paraId="5837CFE5" w14:textId="77777777" w:rsidTr="007D2096">
        <w:tc>
          <w:tcPr>
            <w:tcW w:w="2425" w:type="dxa"/>
          </w:tcPr>
          <w:p w14:paraId="7D9FBD1C" w14:textId="77777777" w:rsidR="007D2096" w:rsidRDefault="007D2096" w:rsidP="007D2096">
            <w:pPr>
              <w:jc w:val="left"/>
              <w:rPr>
                <w:szCs w:val="26"/>
              </w:rPr>
            </w:pPr>
            <w:r>
              <w:rPr>
                <w:szCs w:val="26"/>
              </w:rPr>
              <w:t>SupplierName</w:t>
            </w:r>
          </w:p>
        </w:tc>
        <w:tc>
          <w:tcPr>
            <w:tcW w:w="1890" w:type="dxa"/>
          </w:tcPr>
          <w:p w14:paraId="7426E7CF" w14:textId="77777777" w:rsidR="007D2096" w:rsidRDefault="007D2096" w:rsidP="007D2096">
            <w:pPr>
              <w:rPr>
                <w:szCs w:val="26"/>
              </w:rPr>
            </w:pPr>
            <w:r>
              <w:rPr>
                <w:szCs w:val="26"/>
              </w:rPr>
              <w:t>nvarchar(255)</w:t>
            </w:r>
          </w:p>
        </w:tc>
        <w:tc>
          <w:tcPr>
            <w:tcW w:w="1350" w:type="dxa"/>
          </w:tcPr>
          <w:p w14:paraId="1397EE28" w14:textId="77777777" w:rsidR="007D2096" w:rsidRDefault="007D2096" w:rsidP="007D2096">
            <w:pPr>
              <w:rPr>
                <w:szCs w:val="26"/>
              </w:rPr>
            </w:pPr>
          </w:p>
        </w:tc>
        <w:tc>
          <w:tcPr>
            <w:tcW w:w="3510" w:type="dxa"/>
          </w:tcPr>
          <w:p w14:paraId="4698350B" w14:textId="77777777" w:rsidR="007D2096" w:rsidRDefault="007D2096" w:rsidP="007D2096">
            <w:pPr>
              <w:rPr>
                <w:szCs w:val="26"/>
              </w:rPr>
            </w:pPr>
            <w:r>
              <w:rPr>
                <w:szCs w:val="26"/>
              </w:rPr>
              <w:t>Tên nhà cung cấp</w:t>
            </w:r>
          </w:p>
        </w:tc>
      </w:tr>
      <w:tr w:rsidR="007D2096" w14:paraId="16E1FF1A" w14:textId="77777777" w:rsidTr="007D2096">
        <w:tc>
          <w:tcPr>
            <w:tcW w:w="2425" w:type="dxa"/>
          </w:tcPr>
          <w:p w14:paraId="702F696B" w14:textId="77777777" w:rsidR="007D2096" w:rsidRPr="00386823" w:rsidRDefault="007D2096" w:rsidP="007D2096">
            <w:pPr>
              <w:jc w:val="left"/>
              <w:rPr>
                <w:szCs w:val="26"/>
              </w:rPr>
            </w:pPr>
            <w:r>
              <w:rPr>
                <w:szCs w:val="26"/>
              </w:rPr>
              <w:t>UnitName</w:t>
            </w:r>
          </w:p>
        </w:tc>
        <w:tc>
          <w:tcPr>
            <w:tcW w:w="1890" w:type="dxa"/>
          </w:tcPr>
          <w:p w14:paraId="65EC16EB" w14:textId="77777777" w:rsidR="007D2096" w:rsidRPr="00386823" w:rsidRDefault="007D2096" w:rsidP="007D2096">
            <w:pPr>
              <w:rPr>
                <w:szCs w:val="26"/>
              </w:rPr>
            </w:pPr>
            <w:r w:rsidRPr="00386823">
              <w:rPr>
                <w:szCs w:val="26"/>
              </w:rPr>
              <w:t>nvarchar(</w:t>
            </w:r>
            <w:r>
              <w:rPr>
                <w:szCs w:val="26"/>
              </w:rPr>
              <w:t>255</w:t>
            </w:r>
            <w:r w:rsidRPr="00386823">
              <w:rPr>
                <w:szCs w:val="26"/>
              </w:rPr>
              <w:t>)</w:t>
            </w:r>
          </w:p>
        </w:tc>
        <w:tc>
          <w:tcPr>
            <w:tcW w:w="1350" w:type="dxa"/>
          </w:tcPr>
          <w:p w14:paraId="2D3828B0" w14:textId="77777777" w:rsidR="007D2096" w:rsidRDefault="007D2096" w:rsidP="007D2096">
            <w:pPr>
              <w:rPr>
                <w:szCs w:val="26"/>
              </w:rPr>
            </w:pPr>
          </w:p>
        </w:tc>
        <w:tc>
          <w:tcPr>
            <w:tcW w:w="3510" w:type="dxa"/>
          </w:tcPr>
          <w:p w14:paraId="5E7DB051" w14:textId="77777777" w:rsidR="007D2096" w:rsidRPr="00386823" w:rsidRDefault="007D2096" w:rsidP="007D2096">
            <w:pPr>
              <w:rPr>
                <w:szCs w:val="26"/>
              </w:rPr>
            </w:pPr>
            <w:r>
              <w:rPr>
                <w:szCs w:val="26"/>
              </w:rPr>
              <w:t>Tên đơn vị tính</w:t>
            </w:r>
          </w:p>
        </w:tc>
      </w:tr>
      <w:tr w:rsidR="007D2096" w14:paraId="3C560A74" w14:textId="77777777" w:rsidTr="007D2096">
        <w:tc>
          <w:tcPr>
            <w:tcW w:w="2425" w:type="dxa"/>
          </w:tcPr>
          <w:p w14:paraId="77043C98" w14:textId="77777777" w:rsidR="007D2096" w:rsidRDefault="007D2096" w:rsidP="007D2096">
            <w:pPr>
              <w:rPr>
                <w:szCs w:val="26"/>
              </w:rPr>
            </w:pPr>
            <w:r>
              <w:rPr>
                <w:szCs w:val="26"/>
              </w:rPr>
              <w:t>BuyPrice</w:t>
            </w:r>
          </w:p>
        </w:tc>
        <w:tc>
          <w:tcPr>
            <w:tcW w:w="1890" w:type="dxa"/>
          </w:tcPr>
          <w:p w14:paraId="78957D3D" w14:textId="77777777" w:rsidR="007D2096" w:rsidRDefault="007D2096" w:rsidP="007D2096">
            <w:pPr>
              <w:rPr>
                <w:szCs w:val="26"/>
              </w:rPr>
            </w:pPr>
            <w:r>
              <w:rPr>
                <w:szCs w:val="26"/>
              </w:rPr>
              <w:t>money</w:t>
            </w:r>
          </w:p>
        </w:tc>
        <w:tc>
          <w:tcPr>
            <w:tcW w:w="1350" w:type="dxa"/>
          </w:tcPr>
          <w:p w14:paraId="19F28E44" w14:textId="77777777" w:rsidR="007D2096" w:rsidRDefault="007D2096" w:rsidP="007D2096">
            <w:pPr>
              <w:rPr>
                <w:szCs w:val="26"/>
              </w:rPr>
            </w:pPr>
          </w:p>
        </w:tc>
        <w:tc>
          <w:tcPr>
            <w:tcW w:w="3510" w:type="dxa"/>
          </w:tcPr>
          <w:p w14:paraId="094878FC" w14:textId="77777777" w:rsidR="007D2096" w:rsidRDefault="007D2096" w:rsidP="007D2096">
            <w:pPr>
              <w:rPr>
                <w:szCs w:val="26"/>
              </w:rPr>
            </w:pPr>
            <w:r>
              <w:rPr>
                <w:szCs w:val="26"/>
              </w:rPr>
              <w:t>Giá mua</w:t>
            </w:r>
          </w:p>
        </w:tc>
      </w:tr>
      <w:tr w:rsidR="007D2096" w14:paraId="67C65444" w14:textId="77777777" w:rsidTr="007D2096">
        <w:tc>
          <w:tcPr>
            <w:tcW w:w="2425" w:type="dxa"/>
          </w:tcPr>
          <w:p w14:paraId="4BDBD2BD" w14:textId="77777777" w:rsidR="007D2096" w:rsidRPr="00386823" w:rsidRDefault="007D2096" w:rsidP="007D2096">
            <w:pPr>
              <w:rPr>
                <w:szCs w:val="26"/>
              </w:rPr>
            </w:pPr>
            <w:r>
              <w:rPr>
                <w:szCs w:val="26"/>
              </w:rPr>
              <w:t>SellPrice</w:t>
            </w:r>
          </w:p>
        </w:tc>
        <w:tc>
          <w:tcPr>
            <w:tcW w:w="1890" w:type="dxa"/>
          </w:tcPr>
          <w:p w14:paraId="4B308B41" w14:textId="77777777" w:rsidR="007D2096" w:rsidRPr="00386823" w:rsidRDefault="007D2096" w:rsidP="007D2096">
            <w:pPr>
              <w:rPr>
                <w:szCs w:val="26"/>
              </w:rPr>
            </w:pPr>
            <w:r>
              <w:rPr>
                <w:szCs w:val="26"/>
              </w:rPr>
              <w:t>money</w:t>
            </w:r>
          </w:p>
        </w:tc>
        <w:tc>
          <w:tcPr>
            <w:tcW w:w="1350" w:type="dxa"/>
          </w:tcPr>
          <w:p w14:paraId="205B1A5A" w14:textId="77777777" w:rsidR="007D2096" w:rsidRDefault="007D2096" w:rsidP="007D2096">
            <w:pPr>
              <w:rPr>
                <w:szCs w:val="26"/>
              </w:rPr>
            </w:pPr>
          </w:p>
        </w:tc>
        <w:tc>
          <w:tcPr>
            <w:tcW w:w="3510" w:type="dxa"/>
          </w:tcPr>
          <w:p w14:paraId="620EAB16" w14:textId="77777777" w:rsidR="007D2096" w:rsidRPr="00386823" w:rsidRDefault="007D2096" w:rsidP="007D2096">
            <w:pPr>
              <w:rPr>
                <w:szCs w:val="26"/>
              </w:rPr>
            </w:pPr>
            <w:r>
              <w:rPr>
                <w:szCs w:val="26"/>
              </w:rPr>
              <w:t>Giá bán</w:t>
            </w:r>
          </w:p>
        </w:tc>
      </w:tr>
      <w:tr w:rsidR="007D2096" w14:paraId="2A8BB0AA" w14:textId="77777777" w:rsidTr="007D2096">
        <w:tc>
          <w:tcPr>
            <w:tcW w:w="2425" w:type="dxa"/>
          </w:tcPr>
          <w:p w14:paraId="3E9B9669" w14:textId="77777777" w:rsidR="007D2096" w:rsidRDefault="007D2096" w:rsidP="007D2096">
            <w:pPr>
              <w:rPr>
                <w:szCs w:val="26"/>
              </w:rPr>
            </w:pPr>
            <w:r>
              <w:rPr>
                <w:szCs w:val="26"/>
              </w:rPr>
              <w:t>Description</w:t>
            </w:r>
          </w:p>
        </w:tc>
        <w:tc>
          <w:tcPr>
            <w:tcW w:w="1890" w:type="dxa"/>
          </w:tcPr>
          <w:p w14:paraId="71E60E96" w14:textId="77777777" w:rsidR="007D2096" w:rsidRDefault="007D2096" w:rsidP="007D2096">
            <w:pPr>
              <w:rPr>
                <w:szCs w:val="26"/>
              </w:rPr>
            </w:pPr>
            <w:r>
              <w:rPr>
                <w:szCs w:val="26"/>
              </w:rPr>
              <w:t>nvarchar(255)</w:t>
            </w:r>
          </w:p>
        </w:tc>
        <w:tc>
          <w:tcPr>
            <w:tcW w:w="1350" w:type="dxa"/>
          </w:tcPr>
          <w:p w14:paraId="21CA8588" w14:textId="77777777" w:rsidR="007D2096" w:rsidRDefault="007D2096" w:rsidP="007D2096">
            <w:pPr>
              <w:rPr>
                <w:szCs w:val="26"/>
              </w:rPr>
            </w:pPr>
          </w:p>
        </w:tc>
        <w:tc>
          <w:tcPr>
            <w:tcW w:w="3510" w:type="dxa"/>
          </w:tcPr>
          <w:p w14:paraId="717181C1" w14:textId="77777777" w:rsidR="007D2096" w:rsidRDefault="007D2096" w:rsidP="007D2096">
            <w:pPr>
              <w:rPr>
                <w:szCs w:val="26"/>
              </w:rPr>
            </w:pPr>
            <w:r>
              <w:rPr>
                <w:szCs w:val="26"/>
              </w:rPr>
              <w:t xml:space="preserve">Mô tả hàng hóa </w:t>
            </w:r>
          </w:p>
        </w:tc>
      </w:tr>
      <w:tr w:rsidR="007D2096" w14:paraId="50808EFA" w14:textId="77777777" w:rsidTr="007D2096">
        <w:tc>
          <w:tcPr>
            <w:tcW w:w="2425" w:type="dxa"/>
          </w:tcPr>
          <w:p w14:paraId="4C0544CC" w14:textId="77777777" w:rsidR="007D2096" w:rsidRPr="00386823" w:rsidRDefault="007D2096" w:rsidP="007D2096">
            <w:pPr>
              <w:rPr>
                <w:szCs w:val="26"/>
              </w:rPr>
            </w:pPr>
            <w:r>
              <w:rPr>
                <w:szCs w:val="26"/>
              </w:rPr>
              <w:t>ItemImage</w:t>
            </w:r>
          </w:p>
        </w:tc>
        <w:tc>
          <w:tcPr>
            <w:tcW w:w="1890" w:type="dxa"/>
          </w:tcPr>
          <w:p w14:paraId="012D1430" w14:textId="77777777" w:rsidR="007D2096" w:rsidRPr="00386823" w:rsidRDefault="007D2096" w:rsidP="007D2096">
            <w:pPr>
              <w:rPr>
                <w:szCs w:val="26"/>
              </w:rPr>
            </w:pPr>
            <w:r>
              <w:rPr>
                <w:szCs w:val="26"/>
              </w:rPr>
              <w:t>nvarchar(255)</w:t>
            </w:r>
          </w:p>
        </w:tc>
        <w:tc>
          <w:tcPr>
            <w:tcW w:w="1350" w:type="dxa"/>
          </w:tcPr>
          <w:p w14:paraId="396C3341" w14:textId="77777777" w:rsidR="007D2096" w:rsidRDefault="007D2096" w:rsidP="007D2096">
            <w:pPr>
              <w:rPr>
                <w:szCs w:val="26"/>
              </w:rPr>
            </w:pPr>
          </w:p>
        </w:tc>
        <w:tc>
          <w:tcPr>
            <w:tcW w:w="3510" w:type="dxa"/>
          </w:tcPr>
          <w:p w14:paraId="06F718D6" w14:textId="77777777" w:rsidR="007D2096" w:rsidRPr="00386823" w:rsidRDefault="007D2096" w:rsidP="007D2096">
            <w:pPr>
              <w:rPr>
                <w:szCs w:val="26"/>
              </w:rPr>
            </w:pPr>
            <w:r>
              <w:rPr>
                <w:szCs w:val="26"/>
              </w:rPr>
              <w:t>Đường dẫn ảnh</w:t>
            </w:r>
          </w:p>
        </w:tc>
      </w:tr>
      <w:tr w:rsidR="007D2096" w14:paraId="778DDD75" w14:textId="77777777" w:rsidTr="007D2096">
        <w:tc>
          <w:tcPr>
            <w:tcW w:w="2425" w:type="dxa"/>
          </w:tcPr>
          <w:p w14:paraId="6EF9E05D" w14:textId="77777777" w:rsidR="007D2096" w:rsidRPr="00386823" w:rsidRDefault="007D2096" w:rsidP="007D2096">
            <w:pPr>
              <w:jc w:val="left"/>
              <w:rPr>
                <w:szCs w:val="26"/>
              </w:rPr>
            </w:pPr>
            <w:r w:rsidRPr="00386823">
              <w:rPr>
                <w:szCs w:val="26"/>
              </w:rPr>
              <w:t>CreatedDate</w:t>
            </w:r>
          </w:p>
        </w:tc>
        <w:tc>
          <w:tcPr>
            <w:tcW w:w="1890" w:type="dxa"/>
          </w:tcPr>
          <w:p w14:paraId="03213DEF" w14:textId="77777777" w:rsidR="007D2096" w:rsidRDefault="007D2096" w:rsidP="007D2096">
            <w:pPr>
              <w:rPr>
                <w:szCs w:val="26"/>
              </w:rPr>
            </w:pPr>
            <w:r w:rsidRPr="00386823">
              <w:rPr>
                <w:szCs w:val="26"/>
              </w:rPr>
              <w:t>datetime</w:t>
            </w:r>
          </w:p>
        </w:tc>
        <w:tc>
          <w:tcPr>
            <w:tcW w:w="1350" w:type="dxa"/>
          </w:tcPr>
          <w:p w14:paraId="2D51ADE7" w14:textId="77777777" w:rsidR="007D2096" w:rsidRDefault="007D2096" w:rsidP="007D2096">
            <w:pPr>
              <w:rPr>
                <w:szCs w:val="26"/>
              </w:rPr>
            </w:pPr>
            <w:r>
              <w:rPr>
                <w:szCs w:val="26"/>
              </w:rPr>
              <w:t>getdate()</w:t>
            </w:r>
          </w:p>
        </w:tc>
        <w:tc>
          <w:tcPr>
            <w:tcW w:w="3510" w:type="dxa"/>
          </w:tcPr>
          <w:p w14:paraId="3189339D" w14:textId="77777777" w:rsidR="007D2096" w:rsidRDefault="007D2096" w:rsidP="007D2096">
            <w:pPr>
              <w:rPr>
                <w:szCs w:val="26"/>
              </w:rPr>
            </w:pPr>
            <w:r w:rsidRPr="00386823">
              <w:rPr>
                <w:szCs w:val="26"/>
              </w:rPr>
              <w:t>Ngày tạo</w:t>
            </w:r>
          </w:p>
        </w:tc>
      </w:tr>
      <w:tr w:rsidR="007D2096" w14:paraId="700FDB53" w14:textId="77777777" w:rsidTr="007D2096">
        <w:tc>
          <w:tcPr>
            <w:tcW w:w="2425" w:type="dxa"/>
          </w:tcPr>
          <w:p w14:paraId="1875C007" w14:textId="77777777" w:rsidR="007D2096" w:rsidRPr="00386823" w:rsidRDefault="007D2096" w:rsidP="007D2096">
            <w:pPr>
              <w:jc w:val="left"/>
              <w:rPr>
                <w:szCs w:val="26"/>
              </w:rPr>
            </w:pPr>
            <w:r w:rsidRPr="00386823">
              <w:rPr>
                <w:szCs w:val="26"/>
              </w:rPr>
              <w:t>CreatedBy</w:t>
            </w:r>
          </w:p>
        </w:tc>
        <w:tc>
          <w:tcPr>
            <w:tcW w:w="1890" w:type="dxa"/>
          </w:tcPr>
          <w:p w14:paraId="78547D05" w14:textId="77777777" w:rsidR="007D2096" w:rsidRDefault="007D2096" w:rsidP="007D2096">
            <w:pPr>
              <w:rPr>
                <w:szCs w:val="26"/>
              </w:rPr>
            </w:pPr>
            <w:r w:rsidRPr="00386823">
              <w:rPr>
                <w:szCs w:val="26"/>
              </w:rPr>
              <w:t>nvarchar(100)</w:t>
            </w:r>
          </w:p>
        </w:tc>
        <w:tc>
          <w:tcPr>
            <w:tcW w:w="1350" w:type="dxa"/>
          </w:tcPr>
          <w:p w14:paraId="5C4D16A9" w14:textId="77777777" w:rsidR="007D2096" w:rsidRDefault="007D2096" w:rsidP="007D2096">
            <w:pPr>
              <w:rPr>
                <w:szCs w:val="26"/>
              </w:rPr>
            </w:pPr>
          </w:p>
        </w:tc>
        <w:tc>
          <w:tcPr>
            <w:tcW w:w="3510" w:type="dxa"/>
          </w:tcPr>
          <w:p w14:paraId="146B3653" w14:textId="77777777" w:rsidR="007D2096" w:rsidRDefault="007D2096" w:rsidP="007D2096">
            <w:pPr>
              <w:rPr>
                <w:szCs w:val="26"/>
              </w:rPr>
            </w:pPr>
            <w:r w:rsidRPr="00386823">
              <w:rPr>
                <w:szCs w:val="26"/>
              </w:rPr>
              <w:t>Người tạo</w:t>
            </w:r>
          </w:p>
        </w:tc>
      </w:tr>
      <w:tr w:rsidR="007D2096" w14:paraId="2EE2682B" w14:textId="77777777" w:rsidTr="007D2096">
        <w:tc>
          <w:tcPr>
            <w:tcW w:w="2425" w:type="dxa"/>
          </w:tcPr>
          <w:p w14:paraId="2B5E02CE" w14:textId="77777777" w:rsidR="007D2096" w:rsidRPr="00386823" w:rsidRDefault="007D2096" w:rsidP="007D2096">
            <w:pPr>
              <w:jc w:val="left"/>
              <w:rPr>
                <w:szCs w:val="26"/>
              </w:rPr>
            </w:pPr>
            <w:r w:rsidRPr="00386823">
              <w:rPr>
                <w:szCs w:val="26"/>
              </w:rPr>
              <w:t>ModifiedDate</w:t>
            </w:r>
          </w:p>
        </w:tc>
        <w:tc>
          <w:tcPr>
            <w:tcW w:w="1890" w:type="dxa"/>
          </w:tcPr>
          <w:p w14:paraId="509E51DB" w14:textId="77777777" w:rsidR="007D2096" w:rsidRDefault="007D2096" w:rsidP="007D2096">
            <w:pPr>
              <w:rPr>
                <w:szCs w:val="26"/>
              </w:rPr>
            </w:pPr>
            <w:r>
              <w:rPr>
                <w:szCs w:val="26"/>
              </w:rPr>
              <w:t>datetime</w:t>
            </w:r>
          </w:p>
        </w:tc>
        <w:tc>
          <w:tcPr>
            <w:tcW w:w="1350" w:type="dxa"/>
          </w:tcPr>
          <w:p w14:paraId="64B7212A" w14:textId="77777777" w:rsidR="007D2096" w:rsidRDefault="007D2096" w:rsidP="007D2096">
            <w:pPr>
              <w:rPr>
                <w:szCs w:val="26"/>
              </w:rPr>
            </w:pPr>
            <w:r>
              <w:rPr>
                <w:szCs w:val="26"/>
              </w:rPr>
              <w:t>getdate()</w:t>
            </w:r>
          </w:p>
        </w:tc>
        <w:tc>
          <w:tcPr>
            <w:tcW w:w="3510" w:type="dxa"/>
          </w:tcPr>
          <w:p w14:paraId="60802398" w14:textId="77777777" w:rsidR="007D2096" w:rsidRDefault="007D2096" w:rsidP="007D2096">
            <w:pPr>
              <w:rPr>
                <w:szCs w:val="26"/>
              </w:rPr>
            </w:pPr>
            <w:r w:rsidRPr="00386823">
              <w:rPr>
                <w:szCs w:val="26"/>
              </w:rPr>
              <w:t>Ngày chỉnh sửa cuối</w:t>
            </w:r>
          </w:p>
        </w:tc>
      </w:tr>
      <w:tr w:rsidR="007D2096" w14:paraId="74A6AFC6" w14:textId="77777777" w:rsidTr="007D2096">
        <w:tc>
          <w:tcPr>
            <w:tcW w:w="2425" w:type="dxa"/>
          </w:tcPr>
          <w:p w14:paraId="3EC30D51" w14:textId="77777777" w:rsidR="007D2096" w:rsidRPr="00386823" w:rsidRDefault="007D2096" w:rsidP="007D2096">
            <w:pPr>
              <w:jc w:val="left"/>
              <w:rPr>
                <w:szCs w:val="26"/>
              </w:rPr>
            </w:pPr>
            <w:r w:rsidRPr="00386823">
              <w:rPr>
                <w:szCs w:val="26"/>
              </w:rPr>
              <w:t>ModifiedBy</w:t>
            </w:r>
          </w:p>
        </w:tc>
        <w:tc>
          <w:tcPr>
            <w:tcW w:w="1890" w:type="dxa"/>
          </w:tcPr>
          <w:p w14:paraId="5BE2B224" w14:textId="77777777" w:rsidR="007D2096" w:rsidRDefault="007D2096" w:rsidP="007D2096">
            <w:pPr>
              <w:rPr>
                <w:szCs w:val="26"/>
              </w:rPr>
            </w:pPr>
            <w:r w:rsidRPr="00386823">
              <w:rPr>
                <w:szCs w:val="26"/>
              </w:rPr>
              <w:t>nvarchar(100)</w:t>
            </w:r>
          </w:p>
        </w:tc>
        <w:tc>
          <w:tcPr>
            <w:tcW w:w="1350" w:type="dxa"/>
          </w:tcPr>
          <w:p w14:paraId="22D9077D" w14:textId="77777777" w:rsidR="007D2096" w:rsidRDefault="007D2096" w:rsidP="007D2096">
            <w:pPr>
              <w:rPr>
                <w:szCs w:val="26"/>
              </w:rPr>
            </w:pPr>
          </w:p>
        </w:tc>
        <w:tc>
          <w:tcPr>
            <w:tcW w:w="3510" w:type="dxa"/>
          </w:tcPr>
          <w:p w14:paraId="7B011C46" w14:textId="77777777" w:rsidR="007D2096" w:rsidRDefault="007D2096" w:rsidP="007D2096">
            <w:pPr>
              <w:rPr>
                <w:szCs w:val="26"/>
              </w:rPr>
            </w:pPr>
            <w:r w:rsidRPr="00386823">
              <w:rPr>
                <w:szCs w:val="26"/>
              </w:rPr>
              <w:t>Người chỉnh sửa cuối</w:t>
            </w:r>
          </w:p>
        </w:tc>
      </w:tr>
      <w:tr w:rsidR="007D2096" w14:paraId="69048DE1" w14:textId="77777777" w:rsidTr="007D2096">
        <w:tc>
          <w:tcPr>
            <w:tcW w:w="2425" w:type="dxa"/>
          </w:tcPr>
          <w:p w14:paraId="39B232FF" w14:textId="77777777" w:rsidR="007D2096" w:rsidRPr="00386823" w:rsidRDefault="007D2096" w:rsidP="007D2096">
            <w:pPr>
              <w:jc w:val="left"/>
              <w:rPr>
                <w:szCs w:val="26"/>
              </w:rPr>
            </w:pPr>
          </w:p>
        </w:tc>
        <w:tc>
          <w:tcPr>
            <w:tcW w:w="1890" w:type="dxa"/>
          </w:tcPr>
          <w:p w14:paraId="045B220E" w14:textId="77777777" w:rsidR="007D2096" w:rsidRPr="00386823" w:rsidRDefault="007D2096" w:rsidP="007D2096">
            <w:pPr>
              <w:rPr>
                <w:szCs w:val="26"/>
              </w:rPr>
            </w:pPr>
          </w:p>
        </w:tc>
        <w:tc>
          <w:tcPr>
            <w:tcW w:w="1350" w:type="dxa"/>
          </w:tcPr>
          <w:p w14:paraId="37361627" w14:textId="77777777" w:rsidR="007D2096" w:rsidRDefault="007D2096" w:rsidP="007D2096">
            <w:pPr>
              <w:rPr>
                <w:szCs w:val="26"/>
              </w:rPr>
            </w:pPr>
          </w:p>
        </w:tc>
        <w:tc>
          <w:tcPr>
            <w:tcW w:w="3510" w:type="dxa"/>
          </w:tcPr>
          <w:p w14:paraId="30FCB04F" w14:textId="77777777" w:rsidR="007D2096" w:rsidRPr="00386823" w:rsidRDefault="007D2096" w:rsidP="007D2096">
            <w:pPr>
              <w:rPr>
                <w:szCs w:val="26"/>
              </w:rPr>
            </w:pPr>
          </w:p>
        </w:tc>
      </w:tr>
    </w:tbl>
    <w:p w14:paraId="0D816A8F" w14:textId="28031741" w:rsidR="007D2096" w:rsidRDefault="007D2096" w:rsidP="007D2096">
      <w:pPr>
        <w:rPr>
          <w:lang w:eastAsia="en-US" w:bidi="ar-SA"/>
        </w:rPr>
      </w:pPr>
    </w:p>
    <w:p w14:paraId="196D1040" w14:textId="77777777" w:rsidR="007D2096" w:rsidRDefault="007D2096" w:rsidP="007D2096">
      <w:pPr>
        <w:rPr>
          <w:lang w:eastAsia="en-US" w:bidi="ar-SA"/>
        </w:rPr>
      </w:pPr>
    </w:p>
    <w:p w14:paraId="2C982447" w14:textId="77777777" w:rsidR="007D2096" w:rsidRDefault="007D2096" w:rsidP="007D2096">
      <w:pPr>
        <w:rPr>
          <w:lang w:eastAsia="en-US" w:bidi="ar-SA"/>
        </w:rPr>
      </w:pPr>
    </w:p>
    <w:p w14:paraId="199FD349" w14:textId="08151A21" w:rsidR="007D2096" w:rsidRPr="007D2096" w:rsidRDefault="007D2096" w:rsidP="007D2096">
      <w:pPr>
        <w:rPr>
          <w:b/>
          <w:lang w:eastAsia="en-US" w:bidi="ar-SA"/>
        </w:rPr>
      </w:pPr>
      <w:r w:rsidRPr="007D2096">
        <w:rPr>
          <w:b/>
          <w:lang w:eastAsia="en-US" w:bidi="ar-SA"/>
        </w:rPr>
        <w:t>2, Bảng nhóm hàng hóa</w:t>
      </w:r>
    </w:p>
    <w:tbl>
      <w:tblPr>
        <w:tblStyle w:val="TableGrid"/>
        <w:tblW w:w="9175" w:type="dxa"/>
        <w:tblLook w:val="04A0" w:firstRow="1" w:lastRow="0" w:firstColumn="1" w:lastColumn="0" w:noHBand="0" w:noVBand="1"/>
      </w:tblPr>
      <w:tblGrid>
        <w:gridCol w:w="2425"/>
        <w:gridCol w:w="1890"/>
        <w:gridCol w:w="1350"/>
        <w:gridCol w:w="3510"/>
      </w:tblGrid>
      <w:tr w:rsidR="007D2096" w14:paraId="1F239225" w14:textId="77777777" w:rsidTr="007D2096">
        <w:tc>
          <w:tcPr>
            <w:tcW w:w="9175" w:type="dxa"/>
            <w:gridSpan w:val="4"/>
          </w:tcPr>
          <w:p w14:paraId="65B9ACB5" w14:textId="77777777" w:rsidR="007D2096" w:rsidRPr="00386823" w:rsidRDefault="007D2096" w:rsidP="007D2096">
            <w:pPr>
              <w:jc w:val="center"/>
              <w:rPr>
                <w:b/>
                <w:szCs w:val="26"/>
              </w:rPr>
            </w:pPr>
            <w:r>
              <w:rPr>
                <w:b/>
                <w:lang w:val="en-IN"/>
              </w:rPr>
              <w:t>ItemGroup</w:t>
            </w:r>
          </w:p>
        </w:tc>
      </w:tr>
      <w:tr w:rsidR="007D2096" w14:paraId="010D0615" w14:textId="77777777" w:rsidTr="007D2096">
        <w:tc>
          <w:tcPr>
            <w:tcW w:w="2425" w:type="dxa"/>
          </w:tcPr>
          <w:p w14:paraId="32AA489E" w14:textId="77777777" w:rsidR="007D2096" w:rsidRDefault="007D2096" w:rsidP="007D2096">
            <w:pPr>
              <w:rPr>
                <w:szCs w:val="26"/>
              </w:rPr>
            </w:pPr>
            <w:r>
              <w:rPr>
                <w:szCs w:val="26"/>
              </w:rPr>
              <w:t>Tên trường</w:t>
            </w:r>
          </w:p>
        </w:tc>
        <w:tc>
          <w:tcPr>
            <w:tcW w:w="1890" w:type="dxa"/>
          </w:tcPr>
          <w:p w14:paraId="49B0B18F" w14:textId="77777777" w:rsidR="007D2096" w:rsidRDefault="007D2096" w:rsidP="007D2096">
            <w:pPr>
              <w:rPr>
                <w:szCs w:val="26"/>
              </w:rPr>
            </w:pPr>
            <w:r>
              <w:rPr>
                <w:szCs w:val="26"/>
              </w:rPr>
              <w:t>Kiểu dữ liệu</w:t>
            </w:r>
          </w:p>
        </w:tc>
        <w:tc>
          <w:tcPr>
            <w:tcW w:w="1350" w:type="dxa"/>
          </w:tcPr>
          <w:p w14:paraId="1A98A4D3" w14:textId="77777777" w:rsidR="007D2096" w:rsidRDefault="007D2096" w:rsidP="007D2096">
            <w:pPr>
              <w:jc w:val="left"/>
              <w:rPr>
                <w:szCs w:val="26"/>
              </w:rPr>
            </w:pPr>
            <w:r>
              <w:rPr>
                <w:szCs w:val="26"/>
              </w:rPr>
              <w:t>Dữ liệu mặc định</w:t>
            </w:r>
          </w:p>
        </w:tc>
        <w:tc>
          <w:tcPr>
            <w:tcW w:w="3510" w:type="dxa"/>
          </w:tcPr>
          <w:p w14:paraId="6CF7FF60" w14:textId="77777777" w:rsidR="007D2096" w:rsidRDefault="007D2096" w:rsidP="007D2096">
            <w:pPr>
              <w:rPr>
                <w:szCs w:val="26"/>
              </w:rPr>
            </w:pPr>
            <w:r>
              <w:rPr>
                <w:szCs w:val="26"/>
              </w:rPr>
              <w:t>Mô tả</w:t>
            </w:r>
          </w:p>
        </w:tc>
      </w:tr>
      <w:tr w:rsidR="007D2096" w14:paraId="7975D00C" w14:textId="77777777" w:rsidTr="007D2096">
        <w:tc>
          <w:tcPr>
            <w:tcW w:w="2425" w:type="dxa"/>
          </w:tcPr>
          <w:p w14:paraId="6BAEFF03" w14:textId="77777777" w:rsidR="007D2096" w:rsidRDefault="007D2096" w:rsidP="007D2096">
            <w:pPr>
              <w:rPr>
                <w:szCs w:val="26"/>
              </w:rPr>
            </w:pPr>
            <w:r>
              <w:rPr>
                <w:szCs w:val="26"/>
              </w:rPr>
              <w:t>ItemGroup</w:t>
            </w:r>
            <w:r w:rsidRPr="000A59E9">
              <w:rPr>
                <w:szCs w:val="26"/>
              </w:rPr>
              <w:t>ID</w:t>
            </w:r>
          </w:p>
        </w:tc>
        <w:tc>
          <w:tcPr>
            <w:tcW w:w="1890" w:type="dxa"/>
          </w:tcPr>
          <w:p w14:paraId="3379F673" w14:textId="77777777" w:rsidR="007D2096" w:rsidRDefault="007D2096" w:rsidP="007D2096">
            <w:pPr>
              <w:rPr>
                <w:szCs w:val="26"/>
              </w:rPr>
            </w:pPr>
            <w:r>
              <w:rPr>
                <w:szCs w:val="26"/>
              </w:rPr>
              <w:t>uniqueidentify</w:t>
            </w:r>
          </w:p>
        </w:tc>
        <w:tc>
          <w:tcPr>
            <w:tcW w:w="1350" w:type="dxa"/>
          </w:tcPr>
          <w:p w14:paraId="68F06F6B" w14:textId="77777777" w:rsidR="007D2096" w:rsidRDefault="007D2096" w:rsidP="007D2096">
            <w:pPr>
              <w:rPr>
                <w:szCs w:val="26"/>
              </w:rPr>
            </w:pPr>
            <w:r>
              <w:rPr>
                <w:szCs w:val="26"/>
              </w:rPr>
              <w:t>newid()</w:t>
            </w:r>
          </w:p>
        </w:tc>
        <w:tc>
          <w:tcPr>
            <w:tcW w:w="3510" w:type="dxa"/>
          </w:tcPr>
          <w:p w14:paraId="6AEF4D4F" w14:textId="77777777" w:rsidR="007D2096" w:rsidRDefault="007D2096" w:rsidP="007D2096">
            <w:pPr>
              <w:rPr>
                <w:szCs w:val="26"/>
              </w:rPr>
            </w:pPr>
            <w:r>
              <w:rPr>
                <w:szCs w:val="26"/>
              </w:rPr>
              <w:t>Khóa chính</w:t>
            </w:r>
          </w:p>
        </w:tc>
      </w:tr>
      <w:tr w:rsidR="007D2096" w14:paraId="64D6BF3E" w14:textId="77777777" w:rsidTr="007D2096">
        <w:tc>
          <w:tcPr>
            <w:tcW w:w="2425" w:type="dxa"/>
          </w:tcPr>
          <w:p w14:paraId="37BB6268" w14:textId="77777777" w:rsidR="007D2096" w:rsidRDefault="007D2096" w:rsidP="007D2096">
            <w:pPr>
              <w:rPr>
                <w:szCs w:val="26"/>
              </w:rPr>
            </w:pPr>
            <w:r>
              <w:rPr>
                <w:szCs w:val="26"/>
              </w:rPr>
              <w:t>ItemGroupCode</w:t>
            </w:r>
          </w:p>
        </w:tc>
        <w:tc>
          <w:tcPr>
            <w:tcW w:w="1890" w:type="dxa"/>
          </w:tcPr>
          <w:p w14:paraId="2ABB07F9" w14:textId="77777777" w:rsidR="007D2096" w:rsidRDefault="007D2096" w:rsidP="007D2096">
            <w:pPr>
              <w:rPr>
                <w:szCs w:val="26"/>
              </w:rPr>
            </w:pPr>
            <w:r>
              <w:rPr>
                <w:szCs w:val="26"/>
              </w:rPr>
              <w:t>nvarchar(20)</w:t>
            </w:r>
          </w:p>
        </w:tc>
        <w:tc>
          <w:tcPr>
            <w:tcW w:w="1350" w:type="dxa"/>
          </w:tcPr>
          <w:p w14:paraId="642DAD47" w14:textId="77777777" w:rsidR="007D2096" w:rsidRDefault="007D2096" w:rsidP="007D2096">
            <w:pPr>
              <w:rPr>
                <w:szCs w:val="26"/>
              </w:rPr>
            </w:pPr>
          </w:p>
        </w:tc>
        <w:tc>
          <w:tcPr>
            <w:tcW w:w="3510" w:type="dxa"/>
          </w:tcPr>
          <w:p w14:paraId="475D641E" w14:textId="77777777" w:rsidR="007D2096" w:rsidRDefault="007D2096" w:rsidP="007D2096">
            <w:pPr>
              <w:tabs>
                <w:tab w:val="left" w:pos="2175"/>
              </w:tabs>
              <w:jc w:val="left"/>
              <w:rPr>
                <w:szCs w:val="26"/>
              </w:rPr>
            </w:pPr>
            <w:r>
              <w:rPr>
                <w:szCs w:val="26"/>
              </w:rPr>
              <w:t>Mã nhóm hàng hóa</w:t>
            </w:r>
          </w:p>
        </w:tc>
      </w:tr>
      <w:tr w:rsidR="007D2096" w14:paraId="1F1819D1" w14:textId="77777777" w:rsidTr="007D2096">
        <w:tc>
          <w:tcPr>
            <w:tcW w:w="2425" w:type="dxa"/>
          </w:tcPr>
          <w:p w14:paraId="1D73A064" w14:textId="77777777" w:rsidR="007D2096" w:rsidRPr="000A59E9" w:rsidRDefault="007D2096" w:rsidP="007D2096">
            <w:pPr>
              <w:tabs>
                <w:tab w:val="left" w:pos="1500"/>
              </w:tabs>
              <w:rPr>
                <w:szCs w:val="26"/>
              </w:rPr>
            </w:pPr>
            <w:r>
              <w:rPr>
                <w:szCs w:val="26"/>
              </w:rPr>
              <w:t>ItemGroupName</w:t>
            </w:r>
          </w:p>
        </w:tc>
        <w:tc>
          <w:tcPr>
            <w:tcW w:w="1890" w:type="dxa"/>
          </w:tcPr>
          <w:p w14:paraId="77DCE142" w14:textId="77777777" w:rsidR="007D2096" w:rsidRDefault="007D2096" w:rsidP="007D2096">
            <w:pPr>
              <w:rPr>
                <w:szCs w:val="26"/>
              </w:rPr>
            </w:pPr>
            <w:r>
              <w:rPr>
                <w:szCs w:val="26"/>
              </w:rPr>
              <w:t>nvarchar(255)</w:t>
            </w:r>
          </w:p>
        </w:tc>
        <w:tc>
          <w:tcPr>
            <w:tcW w:w="1350" w:type="dxa"/>
          </w:tcPr>
          <w:p w14:paraId="6FBAA55F" w14:textId="77777777" w:rsidR="007D2096" w:rsidRDefault="007D2096" w:rsidP="007D2096">
            <w:pPr>
              <w:rPr>
                <w:szCs w:val="26"/>
              </w:rPr>
            </w:pPr>
          </w:p>
        </w:tc>
        <w:tc>
          <w:tcPr>
            <w:tcW w:w="3510" w:type="dxa"/>
          </w:tcPr>
          <w:p w14:paraId="66672C37" w14:textId="77777777" w:rsidR="007D2096" w:rsidRDefault="007D2096" w:rsidP="007D2096">
            <w:pPr>
              <w:rPr>
                <w:szCs w:val="26"/>
              </w:rPr>
            </w:pPr>
            <w:r>
              <w:rPr>
                <w:szCs w:val="26"/>
              </w:rPr>
              <w:t>Tên nhóm hàng hóa</w:t>
            </w:r>
          </w:p>
        </w:tc>
      </w:tr>
      <w:tr w:rsidR="007D2096" w14:paraId="2E2BD8D3" w14:textId="77777777" w:rsidTr="007D2096">
        <w:tc>
          <w:tcPr>
            <w:tcW w:w="2425" w:type="dxa"/>
          </w:tcPr>
          <w:p w14:paraId="7AA3269D" w14:textId="77777777" w:rsidR="007D2096" w:rsidRDefault="007D2096" w:rsidP="007D2096">
            <w:pPr>
              <w:rPr>
                <w:szCs w:val="26"/>
              </w:rPr>
            </w:pPr>
            <w:r>
              <w:rPr>
                <w:szCs w:val="26"/>
              </w:rPr>
              <w:t>Description</w:t>
            </w:r>
          </w:p>
        </w:tc>
        <w:tc>
          <w:tcPr>
            <w:tcW w:w="1890" w:type="dxa"/>
          </w:tcPr>
          <w:p w14:paraId="600D3E02" w14:textId="77777777" w:rsidR="007D2096" w:rsidRDefault="007D2096" w:rsidP="007D2096">
            <w:pPr>
              <w:rPr>
                <w:szCs w:val="26"/>
              </w:rPr>
            </w:pPr>
            <w:r>
              <w:rPr>
                <w:szCs w:val="26"/>
              </w:rPr>
              <w:t>nvarchar(255)</w:t>
            </w:r>
          </w:p>
        </w:tc>
        <w:tc>
          <w:tcPr>
            <w:tcW w:w="1350" w:type="dxa"/>
          </w:tcPr>
          <w:p w14:paraId="7710BEFF" w14:textId="77777777" w:rsidR="007D2096" w:rsidRDefault="007D2096" w:rsidP="007D2096">
            <w:pPr>
              <w:rPr>
                <w:szCs w:val="26"/>
              </w:rPr>
            </w:pPr>
          </w:p>
        </w:tc>
        <w:tc>
          <w:tcPr>
            <w:tcW w:w="3510" w:type="dxa"/>
          </w:tcPr>
          <w:p w14:paraId="587C2888" w14:textId="77777777" w:rsidR="007D2096" w:rsidRDefault="007D2096" w:rsidP="007D2096">
            <w:pPr>
              <w:rPr>
                <w:szCs w:val="26"/>
              </w:rPr>
            </w:pPr>
            <w:r>
              <w:rPr>
                <w:szCs w:val="26"/>
              </w:rPr>
              <w:t>Mô tả</w:t>
            </w:r>
          </w:p>
        </w:tc>
      </w:tr>
      <w:tr w:rsidR="007D2096" w14:paraId="661F3F62" w14:textId="77777777" w:rsidTr="007D2096">
        <w:tc>
          <w:tcPr>
            <w:tcW w:w="2425" w:type="dxa"/>
          </w:tcPr>
          <w:p w14:paraId="6329F450" w14:textId="77777777" w:rsidR="007D2096" w:rsidRPr="00386823" w:rsidRDefault="007D2096" w:rsidP="007D2096">
            <w:pPr>
              <w:jc w:val="left"/>
              <w:rPr>
                <w:szCs w:val="26"/>
              </w:rPr>
            </w:pPr>
            <w:r w:rsidRPr="00386823">
              <w:rPr>
                <w:szCs w:val="26"/>
              </w:rPr>
              <w:t>CreatedDate</w:t>
            </w:r>
          </w:p>
        </w:tc>
        <w:tc>
          <w:tcPr>
            <w:tcW w:w="1890" w:type="dxa"/>
          </w:tcPr>
          <w:p w14:paraId="5B8E7CD9" w14:textId="77777777" w:rsidR="007D2096" w:rsidRDefault="007D2096" w:rsidP="007D2096">
            <w:pPr>
              <w:rPr>
                <w:szCs w:val="26"/>
              </w:rPr>
            </w:pPr>
            <w:r w:rsidRPr="00386823">
              <w:rPr>
                <w:szCs w:val="26"/>
              </w:rPr>
              <w:t>datetime</w:t>
            </w:r>
          </w:p>
        </w:tc>
        <w:tc>
          <w:tcPr>
            <w:tcW w:w="1350" w:type="dxa"/>
          </w:tcPr>
          <w:p w14:paraId="04587E3B" w14:textId="77777777" w:rsidR="007D2096" w:rsidRDefault="007D2096" w:rsidP="007D2096">
            <w:pPr>
              <w:rPr>
                <w:szCs w:val="26"/>
              </w:rPr>
            </w:pPr>
            <w:r>
              <w:rPr>
                <w:szCs w:val="26"/>
              </w:rPr>
              <w:t>getdate()</w:t>
            </w:r>
          </w:p>
        </w:tc>
        <w:tc>
          <w:tcPr>
            <w:tcW w:w="3510" w:type="dxa"/>
          </w:tcPr>
          <w:p w14:paraId="51EF5867" w14:textId="77777777" w:rsidR="007D2096" w:rsidRDefault="007D2096" w:rsidP="007D2096">
            <w:pPr>
              <w:rPr>
                <w:szCs w:val="26"/>
              </w:rPr>
            </w:pPr>
            <w:r w:rsidRPr="00386823">
              <w:rPr>
                <w:szCs w:val="26"/>
              </w:rPr>
              <w:t>Ngày tạo</w:t>
            </w:r>
          </w:p>
        </w:tc>
      </w:tr>
      <w:tr w:rsidR="007D2096" w14:paraId="67174E71" w14:textId="77777777" w:rsidTr="007D2096">
        <w:tc>
          <w:tcPr>
            <w:tcW w:w="2425" w:type="dxa"/>
          </w:tcPr>
          <w:p w14:paraId="57CF75E1" w14:textId="77777777" w:rsidR="007D2096" w:rsidRPr="00386823" w:rsidRDefault="007D2096" w:rsidP="007D2096">
            <w:pPr>
              <w:jc w:val="left"/>
              <w:rPr>
                <w:szCs w:val="26"/>
              </w:rPr>
            </w:pPr>
            <w:r w:rsidRPr="00386823">
              <w:rPr>
                <w:szCs w:val="26"/>
              </w:rPr>
              <w:t>CreatedBy</w:t>
            </w:r>
          </w:p>
        </w:tc>
        <w:tc>
          <w:tcPr>
            <w:tcW w:w="1890" w:type="dxa"/>
          </w:tcPr>
          <w:p w14:paraId="4CEA2C6D" w14:textId="77777777" w:rsidR="007D2096" w:rsidRDefault="007D2096" w:rsidP="007D2096">
            <w:pPr>
              <w:rPr>
                <w:szCs w:val="26"/>
              </w:rPr>
            </w:pPr>
            <w:r w:rsidRPr="00386823">
              <w:rPr>
                <w:szCs w:val="26"/>
              </w:rPr>
              <w:t>nvarchar(100)</w:t>
            </w:r>
          </w:p>
        </w:tc>
        <w:tc>
          <w:tcPr>
            <w:tcW w:w="1350" w:type="dxa"/>
          </w:tcPr>
          <w:p w14:paraId="4EB73CD2" w14:textId="77777777" w:rsidR="007D2096" w:rsidRDefault="007D2096" w:rsidP="007D2096">
            <w:pPr>
              <w:rPr>
                <w:szCs w:val="26"/>
              </w:rPr>
            </w:pPr>
          </w:p>
        </w:tc>
        <w:tc>
          <w:tcPr>
            <w:tcW w:w="3510" w:type="dxa"/>
          </w:tcPr>
          <w:p w14:paraId="66A51B5B" w14:textId="77777777" w:rsidR="007D2096" w:rsidRDefault="007D2096" w:rsidP="007D2096">
            <w:pPr>
              <w:rPr>
                <w:szCs w:val="26"/>
              </w:rPr>
            </w:pPr>
            <w:r w:rsidRPr="00386823">
              <w:rPr>
                <w:szCs w:val="26"/>
              </w:rPr>
              <w:t>Người tạo</w:t>
            </w:r>
          </w:p>
        </w:tc>
      </w:tr>
      <w:tr w:rsidR="007D2096" w14:paraId="039303C2" w14:textId="77777777" w:rsidTr="007D2096">
        <w:tc>
          <w:tcPr>
            <w:tcW w:w="2425" w:type="dxa"/>
          </w:tcPr>
          <w:p w14:paraId="042943D5" w14:textId="77777777" w:rsidR="007D2096" w:rsidRPr="00386823" w:rsidRDefault="007D2096" w:rsidP="007D2096">
            <w:pPr>
              <w:jc w:val="left"/>
              <w:rPr>
                <w:szCs w:val="26"/>
              </w:rPr>
            </w:pPr>
            <w:r w:rsidRPr="00386823">
              <w:rPr>
                <w:szCs w:val="26"/>
              </w:rPr>
              <w:t>ModifiedDate</w:t>
            </w:r>
          </w:p>
        </w:tc>
        <w:tc>
          <w:tcPr>
            <w:tcW w:w="1890" w:type="dxa"/>
          </w:tcPr>
          <w:p w14:paraId="3E1C02BE" w14:textId="77777777" w:rsidR="007D2096" w:rsidRDefault="007D2096" w:rsidP="007D2096">
            <w:pPr>
              <w:rPr>
                <w:szCs w:val="26"/>
              </w:rPr>
            </w:pPr>
            <w:r>
              <w:rPr>
                <w:szCs w:val="26"/>
              </w:rPr>
              <w:t>datetime</w:t>
            </w:r>
          </w:p>
        </w:tc>
        <w:tc>
          <w:tcPr>
            <w:tcW w:w="1350" w:type="dxa"/>
          </w:tcPr>
          <w:p w14:paraId="53A20DFC" w14:textId="77777777" w:rsidR="007D2096" w:rsidRDefault="007D2096" w:rsidP="007D2096">
            <w:pPr>
              <w:rPr>
                <w:szCs w:val="26"/>
              </w:rPr>
            </w:pPr>
            <w:r>
              <w:rPr>
                <w:szCs w:val="26"/>
              </w:rPr>
              <w:t>getdate()</w:t>
            </w:r>
          </w:p>
        </w:tc>
        <w:tc>
          <w:tcPr>
            <w:tcW w:w="3510" w:type="dxa"/>
          </w:tcPr>
          <w:p w14:paraId="0AFF6A05" w14:textId="77777777" w:rsidR="007D2096" w:rsidRDefault="007D2096" w:rsidP="007D2096">
            <w:pPr>
              <w:rPr>
                <w:szCs w:val="26"/>
              </w:rPr>
            </w:pPr>
            <w:r w:rsidRPr="00386823">
              <w:rPr>
                <w:szCs w:val="26"/>
              </w:rPr>
              <w:t>Ngày chỉnh sửa cuối</w:t>
            </w:r>
          </w:p>
        </w:tc>
      </w:tr>
      <w:tr w:rsidR="007D2096" w14:paraId="719E9061" w14:textId="77777777" w:rsidTr="007D2096">
        <w:tc>
          <w:tcPr>
            <w:tcW w:w="2425" w:type="dxa"/>
          </w:tcPr>
          <w:p w14:paraId="3A03D6F5" w14:textId="77777777" w:rsidR="007D2096" w:rsidRPr="00386823" w:rsidRDefault="007D2096" w:rsidP="007D2096">
            <w:pPr>
              <w:jc w:val="left"/>
              <w:rPr>
                <w:szCs w:val="26"/>
              </w:rPr>
            </w:pPr>
            <w:r w:rsidRPr="00386823">
              <w:rPr>
                <w:szCs w:val="26"/>
              </w:rPr>
              <w:t>ModifiedBy</w:t>
            </w:r>
          </w:p>
        </w:tc>
        <w:tc>
          <w:tcPr>
            <w:tcW w:w="1890" w:type="dxa"/>
          </w:tcPr>
          <w:p w14:paraId="405A58A9" w14:textId="77777777" w:rsidR="007D2096" w:rsidRDefault="007D2096" w:rsidP="007D2096">
            <w:pPr>
              <w:rPr>
                <w:szCs w:val="26"/>
              </w:rPr>
            </w:pPr>
            <w:r w:rsidRPr="00386823">
              <w:rPr>
                <w:szCs w:val="26"/>
              </w:rPr>
              <w:t>nvarchar(100)</w:t>
            </w:r>
          </w:p>
        </w:tc>
        <w:tc>
          <w:tcPr>
            <w:tcW w:w="1350" w:type="dxa"/>
          </w:tcPr>
          <w:p w14:paraId="65081532" w14:textId="77777777" w:rsidR="007D2096" w:rsidRDefault="007D2096" w:rsidP="007D2096">
            <w:pPr>
              <w:rPr>
                <w:szCs w:val="26"/>
              </w:rPr>
            </w:pPr>
          </w:p>
        </w:tc>
        <w:tc>
          <w:tcPr>
            <w:tcW w:w="3510" w:type="dxa"/>
          </w:tcPr>
          <w:p w14:paraId="02221C26" w14:textId="77777777" w:rsidR="007D2096" w:rsidRDefault="007D2096" w:rsidP="007D2096">
            <w:pPr>
              <w:rPr>
                <w:szCs w:val="26"/>
              </w:rPr>
            </w:pPr>
            <w:r w:rsidRPr="00386823">
              <w:rPr>
                <w:szCs w:val="26"/>
              </w:rPr>
              <w:t>Người chỉnh sửa cuối</w:t>
            </w:r>
          </w:p>
        </w:tc>
      </w:tr>
    </w:tbl>
    <w:p w14:paraId="2B376F70" w14:textId="7BD30A40" w:rsidR="007D2096" w:rsidRDefault="007D2096" w:rsidP="007D2096">
      <w:pPr>
        <w:rPr>
          <w:lang w:eastAsia="en-US" w:bidi="ar-SA"/>
        </w:rPr>
      </w:pPr>
    </w:p>
    <w:p w14:paraId="6A3D41D8" w14:textId="75F3F9FD" w:rsidR="007D2096" w:rsidRPr="007D2096" w:rsidRDefault="007D2096" w:rsidP="007D2096">
      <w:pPr>
        <w:rPr>
          <w:b/>
          <w:lang w:eastAsia="en-US" w:bidi="ar-SA"/>
        </w:rPr>
      </w:pPr>
      <w:r w:rsidRPr="007D2096">
        <w:rPr>
          <w:b/>
          <w:lang w:eastAsia="en-US" w:bidi="ar-SA"/>
        </w:rPr>
        <w:t>3, Sơ đồ quan hệ</w:t>
      </w:r>
    </w:p>
    <w:p w14:paraId="2BCA6568" w14:textId="1631219B" w:rsidR="007D2096" w:rsidRPr="007D2096" w:rsidRDefault="007D2096" w:rsidP="007D2096">
      <w:pPr>
        <w:rPr>
          <w:lang w:eastAsia="en-US" w:bidi="ar-SA"/>
        </w:rPr>
      </w:pPr>
      <w:r>
        <w:rPr>
          <w:noProof/>
        </w:rPr>
        <w:drawing>
          <wp:inline distT="0" distB="0" distL="0" distR="0" wp14:anchorId="75E2FB91" wp14:editId="77088F81">
            <wp:extent cx="5575300" cy="270510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2705100"/>
                    </a:xfrm>
                    <a:prstGeom prst="rect">
                      <a:avLst/>
                    </a:prstGeom>
                  </pic:spPr>
                </pic:pic>
              </a:graphicData>
            </a:graphic>
          </wp:inline>
        </w:drawing>
      </w:r>
    </w:p>
    <w:p w14:paraId="09ACA236" w14:textId="77777777" w:rsidR="003F1120" w:rsidRPr="003F1120" w:rsidRDefault="003F1120" w:rsidP="003F1120">
      <w:pPr>
        <w:pStyle w:val="Heading2"/>
        <w:rPr>
          <w:lang w:eastAsia="en-US" w:bidi="ar-SA"/>
        </w:rPr>
      </w:pPr>
      <w:bookmarkStart w:id="26" w:name="_Toc25660402"/>
      <w:r w:rsidRPr="003F1120">
        <w:rPr>
          <w:lang w:eastAsia="en-US" w:bidi="ar-SA"/>
        </w:rPr>
        <w:t>Mạng</w:t>
      </w:r>
      <w:bookmarkEnd w:id="26"/>
    </w:p>
    <w:p w14:paraId="732EE1EB" w14:textId="4D6340C4" w:rsidR="009D290A" w:rsidRDefault="009D290A" w:rsidP="005E2D65">
      <w:pPr>
        <w:pStyle w:val="Heading1"/>
      </w:pPr>
      <w:bookmarkStart w:id="27" w:name="_Toc25660403"/>
      <w:r>
        <w:t>Giám sát dự án</w:t>
      </w:r>
      <w:bookmarkEnd w:id="27"/>
    </w:p>
    <w:p w14:paraId="36610AD8" w14:textId="10D1CC69" w:rsidR="00F45E06" w:rsidRDefault="00F45E06" w:rsidP="00F45E06">
      <w:pPr>
        <w:pStyle w:val="Heading2"/>
      </w:pPr>
      <w:bookmarkStart w:id="28" w:name="_Toc25660404"/>
      <w:r>
        <w:t>Trả lời câu hỏi</w:t>
      </w:r>
      <w:bookmarkEnd w:id="2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3721FDCC" w14:textId="50F86596" w:rsidR="00667DD5" w:rsidRDefault="003A3FFF" w:rsidP="000C7079">
      <w:pPr>
        <w:pStyle w:val="ListParagraph"/>
        <w:tabs>
          <w:tab w:val="right" w:leader="dot" w:pos="8780"/>
        </w:tabs>
        <w:ind w:left="720"/>
      </w:pPr>
      <w:r>
        <w:t>Nhóm quản lý sẽ trả lời thế nào</w:t>
      </w:r>
      <w:r w:rsidR="00667DD5">
        <w:t>:</w:t>
      </w:r>
      <w:r w:rsidR="000C7079">
        <w:t xml:space="preserve"> Sẽ có thời gian 2 bên họp để thống nhất về các luồng nghiệp vụ cũng như yêu cầu của khách hàng. Quá trình phát triển có thay đổi sẽ trao đổi qua các công cụ Chat, Mail. Định kỳ gặp khách hàng 2 tuần 1 lần.</w:t>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lastRenderedPageBreak/>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034AC78A" w14:textId="07892A1B" w:rsidR="00667DD5" w:rsidRDefault="00667DD5" w:rsidP="000C7079">
      <w:pPr>
        <w:pStyle w:val="ListParagraph"/>
        <w:tabs>
          <w:tab w:val="right" w:leader="dot" w:pos="8780"/>
        </w:tabs>
        <w:ind w:left="720"/>
      </w:pPr>
      <w:r>
        <w:t>Nhóm quản lý sẽ trả lời thế nào:</w:t>
      </w:r>
      <w:r w:rsidR="000C7079">
        <w:t xml:space="preserve"> Chúng tôi sẽ cập nhật hệ điều hành mới vì hệ điều hành cũ tồn tại nhiều rủi ro</w:t>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31A11A30" w14:textId="5F180B3B" w:rsidR="00460E60" w:rsidRDefault="00460E60" w:rsidP="000C7079">
      <w:pPr>
        <w:pStyle w:val="ListParagraph"/>
        <w:tabs>
          <w:tab w:val="right" w:leader="dot" w:pos="8780"/>
        </w:tabs>
        <w:ind w:left="720"/>
      </w:pPr>
      <w:r>
        <w:t>Nhóm quản lý sẽ trả lời thế nào:</w:t>
      </w:r>
      <w:r w:rsidR="000C7079">
        <w:t xml:space="preserve"> Giá chưa bao gồm VAT, Có VAT là 110 triệu</w:t>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9" w:name="_Toc25660405"/>
      <w:r>
        <w:t>Đóng dự án</w:t>
      </w:r>
      <w:bookmarkEnd w:id="2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1" w:name="_Toc25660407"/>
      <w:r>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5"/>
      <w:headerReference w:type="default" r:id="rId26"/>
      <w:footerReference w:type="even" r:id="rId27"/>
      <w:footerReference w:type="default" r:id="rId28"/>
      <w:headerReference w:type="first" r:id="rId29"/>
      <w:footerReference w:type="first" r:id="rId3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BA457" w14:textId="77777777" w:rsidR="003D097B" w:rsidRDefault="003D097B">
      <w:r>
        <w:separator/>
      </w:r>
    </w:p>
    <w:p w14:paraId="643C8B4C" w14:textId="77777777" w:rsidR="003D097B" w:rsidRDefault="003D097B"/>
  </w:endnote>
  <w:endnote w:type="continuationSeparator" w:id="0">
    <w:p w14:paraId="2C6F1C69" w14:textId="77777777" w:rsidR="003D097B" w:rsidRDefault="003D097B">
      <w:r>
        <w:continuationSeparator/>
      </w:r>
    </w:p>
    <w:p w14:paraId="3DA1A690" w14:textId="77777777" w:rsidR="003D097B" w:rsidRDefault="003D0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3E96079F" w:rsidR="007D2096" w:rsidRPr="009A57EC" w:rsidRDefault="007D209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w:t>
    </w:r>
    <w:r w:rsidR="00800900">
      <w:rPr>
        <w:i/>
        <w:color w:val="951B13"/>
        <w:lang w:eastAsia="ar-SA" w:bidi="ar-SA"/>
      </w:rPr>
      <w:t>misajsc.amis.vn</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7D2096" w:rsidRPr="00932976" w:rsidRDefault="007D209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7D2096" w:rsidRPr="00932976" w:rsidRDefault="007D2096"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7D2096" w:rsidRDefault="007D2096"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7D2096" w:rsidRDefault="007D2096">
    <w:pPr>
      <w:pStyle w:val="Footer"/>
      <w:rPr>
        <w:i/>
        <w:color w:val="003366"/>
      </w:rPr>
    </w:pPr>
  </w:p>
  <w:p w14:paraId="2B3DBBFD" w14:textId="77777777" w:rsidR="007D2096" w:rsidRDefault="007D2096">
    <w:pPr>
      <w:pStyle w:val="Footer"/>
      <w:rPr>
        <w:i/>
        <w:color w:val="003366"/>
      </w:rPr>
    </w:pPr>
  </w:p>
  <w:p w14:paraId="7A61AF73" w14:textId="77777777" w:rsidR="007D2096" w:rsidRPr="00932976" w:rsidRDefault="007D209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7D2096" w:rsidRDefault="007D2096"/>
  <w:p w14:paraId="7F403060" w14:textId="77777777" w:rsidR="007D2096" w:rsidRDefault="007D209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7D2096" w:rsidRPr="001022FF" w:rsidRDefault="007D2096"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7D2096" w:rsidRDefault="007D209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81BD2" w14:textId="77777777" w:rsidR="003D097B" w:rsidRDefault="003D097B">
      <w:r>
        <w:separator/>
      </w:r>
    </w:p>
    <w:p w14:paraId="4C103BBA" w14:textId="77777777" w:rsidR="003D097B" w:rsidRDefault="003D097B"/>
  </w:footnote>
  <w:footnote w:type="continuationSeparator" w:id="0">
    <w:p w14:paraId="3F37C3F8" w14:textId="77777777" w:rsidR="003D097B" w:rsidRDefault="003D097B">
      <w:r>
        <w:continuationSeparator/>
      </w:r>
    </w:p>
    <w:p w14:paraId="5965E13A" w14:textId="77777777" w:rsidR="003D097B" w:rsidRDefault="003D09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20BB98C1" w:rsidR="007D2096" w:rsidRPr="009A57EC" w:rsidRDefault="007D2096"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r w:rsidR="00416E14">
      <w:rPr>
        <w:i/>
        <w:color w:val="951B13"/>
        <w:lang w:eastAsia="ar-SA" w:bidi="ar-SA"/>
      </w:rPr>
      <w:t>Quản lí cửa hàng thời trang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7D2096" w:rsidRDefault="007D209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67E7122" w:rsidR="007D2096" w:rsidRPr="00AB15C8" w:rsidRDefault="007D2096"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305C0534" w:rsidR="007D2096" w:rsidRPr="00D51159" w:rsidRDefault="00BB2186" w:rsidP="00D51159">
                          <w:pPr>
                            <w:rPr>
                              <w:b/>
                              <w:i/>
                              <w:color w:val="C00000"/>
                              <w:sz w:val="16"/>
                            </w:rPr>
                          </w:pPr>
                          <w:r>
                            <w:rPr>
                              <w:noProof/>
                            </w:rPr>
                            <w:drawing>
                              <wp:inline distT="0" distB="0" distL="0" distR="0" wp14:anchorId="228EB289" wp14:editId="4E0B093C">
                                <wp:extent cx="749300" cy="34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3492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305C0534" w:rsidR="007D2096" w:rsidRPr="00D51159" w:rsidRDefault="00BB2186" w:rsidP="00D51159">
                    <w:pPr>
                      <w:rPr>
                        <w:b/>
                        <w:i/>
                        <w:color w:val="C00000"/>
                        <w:sz w:val="16"/>
                      </w:rPr>
                    </w:pPr>
                    <w:r>
                      <w:rPr>
                        <w:noProof/>
                      </w:rPr>
                      <w:drawing>
                        <wp:inline distT="0" distB="0" distL="0" distR="0" wp14:anchorId="228EB289" wp14:editId="4E0B093C">
                          <wp:extent cx="749300" cy="34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349250"/>
                                  </a:xfrm>
                                  <a:prstGeom prst="rect">
                                    <a:avLst/>
                                  </a:prstGeom>
                                  <a:noFill/>
                                  <a:ln>
                                    <a:noFill/>
                                  </a:ln>
                                </pic:spPr>
                              </pic:pic>
                            </a:graphicData>
                          </a:graphic>
                        </wp:inline>
                      </w:drawing>
                    </w:r>
                  </w:p>
                </w:txbxContent>
              </v:textbox>
              <w10:wrap anchorx="margin"/>
            </v:shape>
          </w:pict>
        </mc:Fallback>
      </mc:AlternateContent>
    </w:r>
    <w:r w:rsidR="00BB2186">
      <w:rPr>
        <w:i/>
        <w:color w:val="C00000"/>
        <w:lang w:eastAsia="ar-SA" w:bidi="ar-SA"/>
      </w:rPr>
      <w:t>MShopKeeper</w:t>
    </w:r>
    <w:r w:rsidRPr="00AB15C8">
      <w:rPr>
        <w:i/>
        <w:color w:val="C00000"/>
        <w:lang w:eastAsia="ar-SA" w:bidi="ar-SA"/>
      </w:rPr>
      <w:tab/>
    </w:r>
    <w:r w:rsidR="00416E14">
      <w:rPr>
        <w:i/>
        <w:color w:val="C00000"/>
        <w:lang w:eastAsia="ar-SA" w:bidi="ar-SA"/>
      </w:rPr>
      <w:t>Quản lí cửa hàng thời trang</w:t>
    </w:r>
  </w:p>
  <w:p w14:paraId="3C989147" w14:textId="77777777" w:rsidR="007D2096" w:rsidRDefault="007D209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7D2096" w:rsidRDefault="007D20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21749AA"/>
    <w:multiLevelType w:val="hybridMultilevel"/>
    <w:tmpl w:val="751650F0"/>
    <w:lvl w:ilvl="0" w:tplc="042A0003">
      <w:start w:val="1"/>
      <w:numFmt w:val="bullet"/>
      <w:lvlText w:val="o"/>
      <w:lvlJc w:val="left"/>
      <w:pPr>
        <w:ind w:left="1455" w:hanging="360"/>
      </w:pPr>
      <w:rPr>
        <w:rFonts w:ascii="Courier New" w:hAnsi="Courier New" w:cs="Courier New"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FA719E7"/>
    <w:multiLevelType w:val="hybridMultilevel"/>
    <w:tmpl w:val="74288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5DE712A"/>
    <w:multiLevelType w:val="hybridMultilevel"/>
    <w:tmpl w:val="750E3C78"/>
    <w:lvl w:ilvl="0" w:tplc="042A0003">
      <w:start w:val="1"/>
      <w:numFmt w:val="bullet"/>
      <w:lvlText w:val="o"/>
      <w:lvlJc w:val="left"/>
      <w:pPr>
        <w:ind w:left="1455" w:hanging="360"/>
      </w:pPr>
      <w:rPr>
        <w:rFonts w:ascii="Courier New" w:hAnsi="Courier New" w:cs="Courier New"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30"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07F7D79"/>
    <w:multiLevelType w:val="hybridMultilevel"/>
    <w:tmpl w:val="D52C9334"/>
    <w:lvl w:ilvl="0" w:tplc="6534D1F8">
      <w:start w:val="2"/>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F019D0"/>
    <w:multiLevelType w:val="hybridMultilevel"/>
    <w:tmpl w:val="5DF85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F10FC9"/>
    <w:multiLevelType w:val="hybridMultilevel"/>
    <w:tmpl w:val="526A2276"/>
    <w:lvl w:ilvl="0" w:tplc="0409000B">
      <w:start w:val="1"/>
      <w:numFmt w:val="bullet"/>
      <w:lvlText w:val=""/>
      <w:lvlJc w:val="left"/>
      <w:pPr>
        <w:ind w:left="735" w:hanging="360"/>
      </w:pPr>
      <w:rPr>
        <w:rFonts w:ascii="Wingdings" w:hAnsi="Wingdings" w:hint="default"/>
      </w:rPr>
    </w:lvl>
    <w:lvl w:ilvl="1" w:tplc="042A0003">
      <w:start w:val="1"/>
      <w:numFmt w:val="bullet"/>
      <w:lvlText w:val="o"/>
      <w:lvlJc w:val="left"/>
      <w:pPr>
        <w:ind w:left="1455" w:hanging="360"/>
      </w:pPr>
      <w:rPr>
        <w:rFonts w:ascii="Courier New" w:hAnsi="Courier New" w:cs="Courier New" w:hint="default"/>
      </w:rPr>
    </w:lvl>
    <w:lvl w:ilvl="2" w:tplc="042A0005" w:tentative="1">
      <w:start w:val="1"/>
      <w:numFmt w:val="bullet"/>
      <w:lvlText w:val=""/>
      <w:lvlJc w:val="left"/>
      <w:pPr>
        <w:ind w:left="2175" w:hanging="360"/>
      </w:pPr>
      <w:rPr>
        <w:rFonts w:ascii="Wingdings" w:hAnsi="Wingdings" w:hint="default"/>
      </w:rPr>
    </w:lvl>
    <w:lvl w:ilvl="3" w:tplc="042A0001" w:tentative="1">
      <w:start w:val="1"/>
      <w:numFmt w:val="bullet"/>
      <w:lvlText w:val=""/>
      <w:lvlJc w:val="left"/>
      <w:pPr>
        <w:ind w:left="2895" w:hanging="360"/>
      </w:pPr>
      <w:rPr>
        <w:rFonts w:ascii="Symbol" w:hAnsi="Symbol" w:hint="default"/>
      </w:rPr>
    </w:lvl>
    <w:lvl w:ilvl="4" w:tplc="042A0003" w:tentative="1">
      <w:start w:val="1"/>
      <w:numFmt w:val="bullet"/>
      <w:lvlText w:val="o"/>
      <w:lvlJc w:val="left"/>
      <w:pPr>
        <w:ind w:left="3615" w:hanging="360"/>
      </w:pPr>
      <w:rPr>
        <w:rFonts w:ascii="Courier New" w:hAnsi="Courier New" w:cs="Courier New" w:hint="default"/>
      </w:rPr>
    </w:lvl>
    <w:lvl w:ilvl="5" w:tplc="042A0005" w:tentative="1">
      <w:start w:val="1"/>
      <w:numFmt w:val="bullet"/>
      <w:lvlText w:val=""/>
      <w:lvlJc w:val="left"/>
      <w:pPr>
        <w:ind w:left="4335" w:hanging="360"/>
      </w:pPr>
      <w:rPr>
        <w:rFonts w:ascii="Wingdings" w:hAnsi="Wingdings" w:hint="default"/>
      </w:rPr>
    </w:lvl>
    <w:lvl w:ilvl="6" w:tplc="042A0001" w:tentative="1">
      <w:start w:val="1"/>
      <w:numFmt w:val="bullet"/>
      <w:lvlText w:val=""/>
      <w:lvlJc w:val="left"/>
      <w:pPr>
        <w:ind w:left="5055" w:hanging="360"/>
      </w:pPr>
      <w:rPr>
        <w:rFonts w:ascii="Symbol" w:hAnsi="Symbol" w:hint="default"/>
      </w:rPr>
    </w:lvl>
    <w:lvl w:ilvl="7" w:tplc="042A0003" w:tentative="1">
      <w:start w:val="1"/>
      <w:numFmt w:val="bullet"/>
      <w:lvlText w:val="o"/>
      <w:lvlJc w:val="left"/>
      <w:pPr>
        <w:ind w:left="5775" w:hanging="360"/>
      </w:pPr>
      <w:rPr>
        <w:rFonts w:ascii="Courier New" w:hAnsi="Courier New" w:cs="Courier New" w:hint="default"/>
      </w:rPr>
    </w:lvl>
    <w:lvl w:ilvl="8" w:tplc="042A0005" w:tentative="1">
      <w:start w:val="1"/>
      <w:numFmt w:val="bullet"/>
      <w:lvlText w:val=""/>
      <w:lvlJc w:val="left"/>
      <w:pPr>
        <w:ind w:left="6495" w:hanging="360"/>
      </w:pPr>
      <w:rPr>
        <w:rFonts w:ascii="Wingdings" w:hAnsi="Wingdings" w:hint="default"/>
      </w:rPr>
    </w:lvl>
  </w:abstractNum>
  <w:abstractNum w:abstractNumId="39"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4"/>
  </w:num>
  <w:num w:numId="20">
    <w:abstractNumId w:val="44"/>
  </w:num>
  <w:num w:numId="21">
    <w:abstractNumId w:val="43"/>
  </w:num>
  <w:num w:numId="22">
    <w:abstractNumId w:val="23"/>
  </w:num>
  <w:num w:numId="23">
    <w:abstractNumId w:val="20"/>
  </w:num>
  <w:num w:numId="24">
    <w:abstractNumId w:val="25"/>
  </w:num>
  <w:num w:numId="25">
    <w:abstractNumId w:val="31"/>
  </w:num>
  <w:num w:numId="26">
    <w:abstractNumId w:val="26"/>
  </w:num>
  <w:num w:numId="27">
    <w:abstractNumId w:val="40"/>
  </w:num>
  <w:num w:numId="28">
    <w:abstractNumId w:val="32"/>
  </w:num>
  <w:num w:numId="29">
    <w:abstractNumId w:val="22"/>
  </w:num>
  <w:num w:numId="30">
    <w:abstractNumId w:val="19"/>
  </w:num>
  <w:num w:numId="31">
    <w:abstractNumId w:val="39"/>
  </w:num>
  <w:num w:numId="32">
    <w:abstractNumId w:val="30"/>
  </w:num>
  <w:num w:numId="33">
    <w:abstractNumId w:val="34"/>
  </w:num>
  <w:num w:numId="34">
    <w:abstractNumId w:val="28"/>
  </w:num>
  <w:num w:numId="35">
    <w:abstractNumId w:val="36"/>
  </w:num>
  <w:num w:numId="36">
    <w:abstractNumId w:val="35"/>
  </w:num>
  <w:num w:numId="37">
    <w:abstractNumId w:val="41"/>
  </w:num>
  <w:num w:numId="38">
    <w:abstractNumId w:val="27"/>
  </w:num>
  <w:num w:numId="39">
    <w:abstractNumId w:val="42"/>
  </w:num>
  <w:num w:numId="40">
    <w:abstractNumId w:val="38"/>
  </w:num>
  <w:num w:numId="41">
    <w:abstractNumId w:val="18"/>
  </w:num>
  <w:num w:numId="42">
    <w:abstractNumId w:val="29"/>
  </w:num>
  <w:num w:numId="43">
    <w:abstractNumId w:val="33"/>
  </w:num>
  <w:num w:numId="44">
    <w:abstractNumId w:val="3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C7079"/>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097B"/>
    <w:rsid w:val="003D1032"/>
    <w:rsid w:val="003D6029"/>
    <w:rsid w:val="003E27B5"/>
    <w:rsid w:val="003E575B"/>
    <w:rsid w:val="003E6A70"/>
    <w:rsid w:val="003E6FB7"/>
    <w:rsid w:val="003F1120"/>
    <w:rsid w:val="00401B28"/>
    <w:rsid w:val="004052B6"/>
    <w:rsid w:val="00405F48"/>
    <w:rsid w:val="0040623D"/>
    <w:rsid w:val="00407AC0"/>
    <w:rsid w:val="00411497"/>
    <w:rsid w:val="00416E14"/>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306B"/>
    <w:rsid w:val="00573C6A"/>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1F49"/>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20A0"/>
    <w:rsid w:val="00715679"/>
    <w:rsid w:val="00715834"/>
    <w:rsid w:val="00720ED8"/>
    <w:rsid w:val="007214EF"/>
    <w:rsid w:val="0072499D"/>
    <w:rsid w:val="00724A5C"/>
    <w:rsid w:val="00725933"/>
    <w:rsid w:val="00727431"/>
    <w:rsid w:val="00727810"/>
    <w:rsid w:val="00741AE9"/>
    <w:rsid w:val="007437FD"/>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096"/>
    <w:rsid w:val="007D2948"/>
    <w:rsid w:val="007D6D88"/>
    <w:rsid w:val="007E3AA3"/>
    <w:rsid w:val="007E4D30"/>
    <w:rsid w:val="007E52BD"/>
    <w:rsid w:val="007E759E"/>
    <w:rsid w:val="007F1B3F"/>
    <w:rsid w:val="007F2FAD"/>
    <w:rsid w:val="007F7F25"/>
    <w:rsid w:val="00800900"/>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0798D"/>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05D4"/>
    <w:rsid w:val="00952DA5"/>
    <w:rsid w:val="00953D5D"/>
    <w:rsid w:val="00954A4A"/>
    <w:rsid w:val="00960F1C"/>
    <w:rsid w:val="0096261C"/>
    <w:rsid w:val="009626D5"/>
    <w:rsid w:val="0096683F"/>
    <w:rsid w:val="009716BD"/>
    <w:rsid w:val="0097456E"/>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0DF"/>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2186"/>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32E1"/>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D7CDD"/>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uiPriority w:val="34"/>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uiPriority w:val="35"/>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uiPriority w:val="39"/>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CC32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745106118">
      <w:bodyDiv w:val="1"/>
      <w:marLeft w:val="0"/>
      <w:marRight w:val="0"/>
      <w:marTop w:val="0"/>
      <w:marBottom w:val="0"/>
      <w:divBdr>
        <w:top w:val="none" w:sz="0" w:space="0" w:color="auto"/>
        <w:left w:val="none" w:sz="0" w:space="0" w:color="auto"/>
        <w:bottom w:val="none" w:sz="0" w:space="0" w:color="auto"/>
        <w:right w:val="none" w:sz="0" w:space="0" w:color="auto"/>
      </w:divBdr>
      <w:divsChild>
        <w:div w:id="2060085065">
          <w:marLeft w:val="0"/>
          <w:marRight w:val="0"/>
          <w:marTop w:val="0"/>
          <w:marBottom w:val="0"/>
          <w:divBdr>
            <w:top w:val="none" w:sz="0" w:space="0" w:color="auto"/>
            <w:left w:val="none" w:sz="0" w:space="0" w:color="auto"/>
            <w:bottom w:val="none" w:sz="0" w:space="0" w:color="auto"/>
            <w:right w:val="none" w:sz="0" w:space="0" w:color="auto"/>
          </w:divBdr>
        </w:div>
      </w:divsChild>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nguyenduysoict/project-management"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footer" Target="footer3.xml"/><Relationship Id="rId30"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6B1AD7-E3D1-4863-9825-569FAB789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17</Pages>
  <Words>2145</Words>
  <Characters>12229</Characters>
  <Application>Microsoft Office Word</Application>
  <DocSecurity>0</DocSecurity>
  <Lines>101</Lines>
  <Paragraphs>28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14346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Share Key Kich Hoat Ban Quyen</cp:lastModifiedBy>
  <cp:revision>254</cp:revision>
  <cp:lastPrinted>2008-03-13T11:02:00Z</cp:lastPrinted>
  <dcterms:created xsi:type="dcterms:W3CDTF">2018-10-22T04:18:00Z</dcterms:created>
  <dcterms:modified xsi:type="dcterms:W3CDTF">2019-12-23T17:45:00Z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